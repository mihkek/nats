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D27" w:rsidRPr="001B5395" w:rsidRDefault="00130D27" w:rsidP="0081394A">
      <w:pPr>
        <w:pStyle w:val="1"/>
      </w:pPr>
      <w:r w:rsidRPr="0081394A">
        <w:t>ДОГОВОР ПОСТАВКИ</w:t>
      </w:r>
      <w:r w:rsidR="0081394A" w:rsidRPr="001B5395">
        <w:t xml:space="preserve"> </w:t>
      </w:r>
      <w:r w:rsidR="0081394A" w:rsidRPr="00673FAB">
        <w:t>№ К 2534-53</w:t>
      </w:r>
    </w:p>
    <w:p w:rsidR="0081394A" w:rsidRPr="00673FAB" w:rsidRDefault="0081394A" w:rsidP="0081394A">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${DOC1_DATE} года</w:t>
      </w:r>
    </w:p>
    <w:p w:rsidR="00130D27" w:rsidRPr="009C1487" w:rsidRDefault="00130D27" w:rsidP="00130D27">
      <w:pPr>
        <w:jc w:val="both"/>
        <w:rPr>
          <w:rFonts w:cs="Arial"/>
          <w:sz w:val="19"/>
          <w:szCs w:val="19"/>
        </w:rPr>
      </w:pPr>
    </w:p>
    <w:p w:rsidR="00130D27" w:rsidRPr="009C1487" w:rsidRDefault="00130D27" w:rsidP="00130D27">
      <w:pPr>
        <w:jc w:val="both"/>
        <w:rPr>
          <w:rFonts w:cs="Arial"/>
          <w:sz w:val="19"/>
          <w:szCs w:val="19"/>
        </w:rPr>
      </w:pPr>
      <w:r w:rsidRPr="009C1487">
        <w:rPr>
          <w:rFonts w:cs="Arial"/>
          <w:sz w:val="19"/>
          <w:szCs w:val="19"/>
        </w:rPr>
        <w:t>Общество с ограниченной ответственностью "</w:t>
      </w:r>
      <w:r w:rsidR="00A20047" w:rsidRPr="00A20047">
        <w:rPr>
          <w:rFonts w:cs="Arial"/>
          <w:sz w:val="19"/>
          <w:szCs w:val="19"/>
        </w:rPr>
        <w:t>TEST</w:t>
      </w:r>
      <w:r w:rsidRPr="009C1487">
        <w:rPr>
          <w:rFonts w:cs="Arial"/>
          <w:sz w:val="19"/>
          <w:szCs w:val="19"/>
        </w:rPr>
        <w:t xml:space="preserve">", именуемое в дальнейшем "ПОСТАВЩИК" в лице Генерального директора </w:t>
      </w:r>
      <w:r w:rsidR="00A20047" w:rsidRPr="00A20047">
        <w:rPr>
          <w:rFonts w:cs="Arial"/>
          <w:sz w:val="19"/>
          <w:szCs w:val="19"/>
        </w:rPr>
        <w:t>TEST</w:t>
      </w:r>
      <w:r w:rsidRPr="009C1487">
        <w:rPr>
          <w:rFonts w:cs="Arial"/>
          <w:sz w:val="19"/>
          <w:szCs w:val="19"/>
        </w:rPr>
        <w:t xml:space="preserve">, действующего на основании Устава, с одной стороны, </w:t>
      </w:r>
      <w:r w:rsidR="001B5395" w:rsidRPr="00187670">
        <w:rPr>
          <w:rFonts w:cs="Arial"/>
          <w:sz w:val="19"/>
          <w:szCs w:val="19"/>
        </w:rPr>
        <w:t>и Общество с ограниченной ответственностью «уке435435», </w:t>
      </w:r>
      <w:r w:rsidRPr="009C1487">
        <w:rPr>
          <w:rFonts w:cs="Arial"/>
          <w:sz w:val="19"/>
          <w:szCs w:val="19"/>
        </w:rPr>
        <w:t xml:space="preserve">именуемое в дальнейшем "ЗАКАЗЧИК", </w:t>
      </w:r>
      <w:r w:rsidR="001B5395" w:rsidRPr="00187670">
        <w:rPr>
          <w:rFonts w:cs="Arial"/>
          <w:sz w:val="19"/>
          <w:szCs w:val="19"/>
        </w:rPr>
        <w:t xml:space="preserve">в лице </w:t>
      </w:r>
      <w:bookmarkStart w:id="1" w:name="OLE_LINK36"/>
      <w:bookmarkStart w:id="2" w:name="OLE_LINK37"/>
      <w:r w:rsidR="001B5395" w:rsidRPr="00187670">
        <w:rPr>
          <w:rFonts w:cs="Arial"/>
          <w:sz w:val="19"/>
          <w:szCs w:val="19"/>
        </w:rPr>
        <w:t xml:space="preserve">Генерального директора </w:t>
      </w:r>
      <w:bookmarkEnd w:id="1"/>
      <w:bookmarkEnd w:id="2"/>
      <w:r w:rsidR="00437D24">
        <w:rPr>
          <w:rFonts w:cs="Arial"/>
          <w:sz w:val="19"/>
          <w:szCs w:val="19"/>
        </w:rPr>
        <w:t xml:space="preserve"> </w:t>
      </w:r>
      <w:r w:rsidR="001B5395" w:rsidRPr="00187670">
        <w:rPr>
          <w:rFonts w:cs="Arial"/>
          <w:sz w:val="19"/>
          <w:szCs w:val="19"/>
        </w:rPr>
        <w:t xml:space="preserve">435435, действующего на основании Устава, </w:t>
      </w:r>
      <w:r w:rsidRPr="009C1487">
        <w:rPr>
          <w:rFonts w:cs="Arial"/>
          <w:sz w:val="19"/>
          <w:szCs w:val="19"/>
        </w:rPr>
        <w:t>с другой стороны, при совместном упоминании именуемые "Стороны", заключили настоящий Договор (далее – Договор) о нижеследующем:</w:t>
      </w:r>
    </w:p>
    <w:p w:rsidR="00EA6DC1" w:rsidRPr="00EA6DC1" w:rsidRDefault="00EA6DC1" w:rsidP="00EA6DC1">
      <w:pPr>
        <w:pStyle w:val="2"/>
      </w:pPr>
      <w:r w:rsidRPr="00EA6DC1">
        <w:t>1. ПРЕДМЕТ ДОГОВОРА</w:t>
      </w:r>
    </w:p>
    <w:p w:rsidR="00130D27" w:rsidRPr="009C1487" w:rsidRDefault="00130D27" w:rsidP="00130D27">
      <w:pPr>
        <w:pStyle w:val="a6"/>
        <w:rPr>
          <w:rFonts w:cs="Arial"/>
          <w:sz w:val="19"/>
          <w:szCs w:val="19"/>
        </w:rPr>
      </w:pPr>
      <w:r w:rsidRPr="009C1487">
        <w:rPr>
          <w:rFonts w:cs="Arial"/>
          <w:sz w:val="19"/>
          <w:szCs w:val="19"/>
        </w:rPr>
        <w:t xml:space="preserve">1.1. Поставщик обязуется поставить и передать в собственность, а Заказчик обязуется оплатить и </w:t>
      </w:r>
      <w:r w:rsidR="00207AA5" w:rsidRPr="00B42F82">
        <w:rPr>
          <w:rFonts w:cs="Arial"/>
          <w:sz w:val="19"/>
          <w:szCs w:val="19"/>
        </w:rPr>
        <w:t xml:space="preserve">принять светопрозрачные конструкции (далее </w:t>
      </w:r>
      <w:r w:rsidRPr="009C1487">
        <w:rPr>
          <w:rFonts w:cs="Arial"/>
          <w:sz w:val="19"/>
          <w:szCs w:val="19"/>
        </w:rPr>
        <w:t xml:space="preserve">– Продукция) </w:t>
      </w:r>
      <w:r w:rsidR="00207AA5" w:rsidRPr="00B42F82">
        <w:rPr>
          <w:rFonts w:cs="Arial"/>
          <w:sz w:val="19"/>
          <w:szCs w:val="19"/>
        </w:rPr>
        <w:t xml:space="preserve">из профиля </w:t>
      </w:r>
      <w:r w:rsidR="00207AA5" w:rsidRPr="00B42F82">
        <w:rPr>
          <w:rFonts w:cs="Arial"/>
          <w:b/>
          <w:sz w:val="19"/>
          <w:szCs w:val="19"/>
        </w:rPr>
        <w:t>MONTBLANC Nord, MONTBLANC Termo, GUTWERK 58, WINTECH Isotech 530, WINTECH Isotech 750, REHAU Sib, REHAU Delight уыеуцпивы</w:t>
      </w:r>
    </w:p>
    <w:p w:rsidR="00130D27" w:rsidRPr="009C1487" w:rsidRDefault="00130D27" w:rsidP="00130D27">
      <w:pPr>
        <w:pStyle w:val="a6"/>
        <w:rPr>
          <w:rFonts w:cs="Arial"/>
          <w:sz w:val="19"/>
          <w:szCs w:val="19"/>
        </w:rPr>
      </w:pPr>
      <w:r w:rsidRPr="009C1487">
        <w:rPr>
          <w:rFonts w:cs="Arial"/>
          <w:sz w:val="19"/>
          <w:szCs w:val="19"/>
        </w:rPr>
        <w:t xml:space="preserve">1.2. Готовая Продукция выпускается под официальным мировым товарным </w:t>
      </w:r>
      <w:r w:rsidR="00207AA5" w:rsidRPr="00B42F82">
        <w:rPr>
          <w:rFonts w:cs="Arial"/>
          <w:sz w:val="19"/>
          <w:szCs w:val="19"/>
        </w:rPr>
        <w:t xml:space="preserve">знаком </w:t>
      </w:r>
      <w:r w:rsidR="00207AA5" w:rsidRPr="00B42F82">
        <w:rPr>
          <w:rFonts w:cs="Arial"/>
          <w:b/>
          <w:sz w:val="19"/>
          <w:szCs w:val="19"/>
        </w:rPr>
        <w:t>"REHAU", "MONTBLANC" купукнке</w:t>
      </w:r>
    </w:p>
    <w:p w:rsidR="00130D27" w:rsidRPr="009C1487" w:rsidRDefault="00130D27" w:rsidP="00130D27">
      <w:pPr>
        <w:pStyle w:val="a6"/>
        <w:rPr>
          <w:rFonts w:cs="Arial"/>
          <w:sz w:val="19"/>
          <w:szCs w:val="19"/>
        </w:rPr>
      </w:pPr>
      <w:r w:rsidRPr="009C1487">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207AA5" w:rsidRPr="00B42F82">
        <w:rPr>
          <w:rFonts w:cs="Arial"/>
          <w:sz w:val="19"/>
          <w:szCs w:val="19"/>
        </w:rPr>
        <w:t>Спецификации – Приложению №1, Приложению № 1.3.</w:t>
      </w:r>
    </w:p>
    <w:p w:rsidR="00130D27" w:rsidRPr="009C1487" w:rsidRDefault="00130D27" w:rsidP="00130D27">
      <w:pPr>
        <w:pStyle w:val="a6"/>
        <w:rPr>
          <w:rFonts w:cs="Arial"/>
          <w:sz w:val="19"/>
          <w:szCs w:val="19"/>
        </w:rPr>
      </w:pPr>
      <w:bookmarkStart w:id="3" w:name="OLE_LINK25"/>
      <w:r w:rsidRPr="009C1487">
        <w:rPr>
          <w:rFonts w:cs="Arial"/>
          <w:sz w:val="19"/>
          <w:szCs w:val="19"/>
        </w:rPr>
        <w:t>1.4. Поставка Продукции осуществляется по адресу Заказчика (далее Объект):</w:t>
      </w:r>
    </w:p>
    <w:p w:rsidR="00207AA5" w:rsidRPr="00B42F82" w:rsidRDefault="00207AA5" w:rsidP="00207AA5">
      <w:pPr>
        <w:pStyle w:val="a6"/>
        <w:widowControl w:val="0"/>
        <w:pBdr>
          <w:bottom w:val="single" w:sz="4" w:space="1" w:color="auto"/>
        </w:pBdr>
        <w:suppressAutoHyphens w:val="0"/>
        <w:jc w:val="center"/>
        <w:rPr>
          <w:rFonts w:cs="Arial"/>
          <w:sz w:val="19"/>
          <w:szCs w:val="19"/>
        </w:rPr>
      </w:pPr>
      <w:r w:rsidRPr="00B42F82">
        <w:rPr>
          <w:rFonts w:cs="Arial"/>
          <w:sz w:val="19"/>
          <w:szCs w:val="19"/>
        </w:rPr>
        <w:t>укекупвке</w:t>
      </w:r>
    </w:p>
    <w:p w:rsidR="00130D27" w:rsidRPr="009C1487" w:rsidRDefault="00130D27" w:rsidP="00130D27">
      <w:pPr>
        <w:pStyle w:val="a6"/>
        <w:rPr>
          <w:rFonts w:cs="Arial"/>
          <w:b/>
          <w:sz w:val="19"/>
          <w:szCs w:val="19"/>
        </w:rPr>
      </w:pPr>
      <w:r w:rsidRPr="009C1487">
        <w:rPr>
          <w:rFonts w:cs="Arial"/>
          <w:sz w:val="19"/>
          <w:szCs w:val="19"/>
        </w:rPr>
        <w:t xml:space="preserve">1.5. Поставщик обязуется поставить и передать Продукцию в собственность Заказчика в срок </w:t>
      </w:r>
      <w:r w:rsidR="00207AA5" w:rsidRPr="00B42F82">
        <w:rPr>
          <w:rFonts w:cs="Arial"/>
          <w:sz w:val="19"/>
          <w:szCs w:val="19"/>
        </w:rPr>
        <w:t xml:space="preserve">не позднее </w:t>
      </w:r>
      <w:r w:rsidR="00207AA5" w:rsidRPr="00B42F82">
        <w:rPr>
          <w:rFonts w:cs="Arial"/>
          <w:b/>
          <w:sz w:val="19"/>
          <w:szCs w:val="19"/>
        </w:rPr>
        <w:t>11 ноября 2019 года.</w:t>
      </w:r>
    </w:p>
    <w:bookmarkEnd w:id="3"/>
    <w:p w:rsidR="00130D27" w:rsidRPr="009C1487" w:rsidRDefault="00130D27" w:rsidP="00130D27">
      <w:pPr>
        <w:pStyle w:val="a6"/>
        <w:rPr>
          <w:rFonts w:cs="Arial"/>
          <w:sz w:val="19"/>
          <w:szCs w:val="19"/>
        </w:rPr>
      </w:pPr>
      <w:r w:rsidRPr="009C1487">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9C1487" w:rsidRDefault="00130D27" w:rsidP="00EA6DC1">
      <w:pPr>
        <w:pStyle w:val="2"/>
      </w:pPr>
      <w:r w:rsidRPr="009C1487">
        <w:t>2. ПРАВА И ОБЯЗАННОСТИ СТОРОН</w:t>
      </w:r>
    </w:p>
    <w:p w:rsidR="00130D27" w:rsidRPr="009C1487" w:rsidRDefault="00130D27" w:rsidP="00130D27">
      <w:pPr>
        <w:pStyle w:val="a6"/>
        <w:rPr>
          <w:rFonts w:cs="Arial"/>
          <w:b/>
          <w:sz w:val="19"/>
          <w:szCs w:val="19"/>
        </w:rPr>
      </w:pPr>
      <w:r w:rsidRPr="009C1487">
        <w:rPr>
          <w:rFonts w:cs="Arial"/>
          <w:b/>
          <w:sz w:val="19"/>
          <w:szCs w:val="19"/>
        </w:rPr>
        <w:t xml:space="preserve">2.1. </w:t>
      </w:r>
      <w:r w:rsidRPr="009C1487">
        <w:rPr>
          <w:rFonts w:cs="Arial"/>
          <w:b/>
          <w:bCs/>
          <w:sz w:val="19"/>
          <w:szCs w:val="19"/>
        </w:rPr>
        <w:t>Поставщик обязуется:</w:t>
      </w:r>
    </w:p>
    <w:p w:rsidR="00130D27" w:rsidRPr="009C1487" w:rsidRDefault="00130D27" w:rsidP="00130D27">
      <w:pPr>
        <w:pStyle w:val="a6"/>
        <w:rPr>
          <w:rFonts w:cs="Arial"/>
          <w:sz w:val="19"/>
          <w:szCs w:val="19"/>
        </w:rPr>
      </w:pPr>
      <w:r w:rsidRPr="009C1487">
        <w:rPr>
          <w:rFonts w:cs="Arial"/>
          <w:sz w:val="19"/>
          <w:szCs w:val="19"/>
        </w:rPr>
        <w:t>2.1.1. Оповестить Заказчика о времени прибытия доставки Продукции на Объект не позднее чем за 24 часа.</w:t>
      </w:r>
    </w:p>
    <w:p w:rsidR="00130D27" w:rsidRPr="009C1487" w:rsidRDefault="00130D27" w:rsidP="00130D27">
      <w:pPr>
        <w:pStyle w:val="a6"/>
        <w:rPr>
          <w:rFonts w:cs="Arial"/>
          <w:sz w:val="19"/>
          <w:szCs w:val="19"/>
        </w:rPr>
      </w:pPr>
      <w:r w:rsidRPr="009C1487">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9C1487" w:rsidRDefault="00130D27" w:rsidP="00130D27">
      <w:pPr>
        <w:pStyle w:val="a6"/>
        <w:rPr>
          <w:rFonts w:cs="Arial"/>
          <w:sz w:val="19"/>
          <w:szCs w:val="19"/>
        </w:rPr>
      </w:pPr>
      <w:bookmarkStart w:id="4" w:name="_Hlk479288191"/>
      <w:r w:rsidRPr="009C1487">
        <w:rPr>
          <w:rFonts w:cs="Arial"/>
          <w:sz w:val="19"/>
          <w:szCs w:val="19"/>
        </w:rPr>
        <w:t xml:space="preserve">2.1.3. </w:t>
      </w:r>
      <w:bookmarkStart w:id="5" w:name="OLE_LINK6"/>
      <w:bookmarkStart w:id="6" w:name="OLE_LINK7"/>
      <w:r w:rsidRPr="009C1487">
        <w:rPr>
          <w:rFonts w:cs="Arial"/>
          <w:sz w:val="19"/>
          <w:szCs w:val="19"/>
        </w:rPr>
        <w:t xml:space="preserve">По согласованию с Заказчиком </w:t>
      </w:r>
      <w:bookmarkEnd w:id="5"/>
      <w:bookmarkEnd w:id="6"/>
      <w:r w:rsidRPr="009C1487">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4"/>
      <w:r w:rsidRPr="009C1487">
        <w:rPr>
          <w:rFonts w:cs="Arial"/>
          <w:sz w:val="19"/>
          <w:szCs w:val="19"/>
        </w:rPr>
        <w:t xml:space="preserve">. Статус оказания такой услуги на момент подписания </w:t>
      </w:r>
      <w:r w:rsidR="00207AA5" w:rsidRPr="00B42F82">
        <w:rPr>
          <w:rFonts w:cs="Arial"/>
          <w:sz w:val="19"/>
          <w:szCs w:val="19"/>
        </w:rPr>
        <w:t>Договора –  оказана.</w:t>
      </w:r>
    </w:p>
    <w:p w:rsidR="00130D27" w:rsidRPr="009C1487" w:rsidRDefault="00130D27" w:rsidP="00130D27">
      <w:pPr>
        <w:pStyle w:val="a6"/>
        <w:rPr>
          <w:rFonts w:cs="Arial"/>
          <w:sz w:val="19"/>
          <w:szCs w:val="19"/>
        </w:rPr>
      </w:pPr>
      <w:r w:rsidRPr="009C1487">
        <w:rPr>
          <w:rFonts w:cs="Arial"/>
          <w:sz w:val="19"/>
          <w:szCs w:val="19"/>
        </w:rPr>
        <w:t xml:space="preserve">2.1.4. </w:t>
      </w:r>
      <w:bookmarkStart w:id="7" w:name="_Hlk491028064"/>
      <w:r w:rsidRPr="009C1487">
        <w:rPr>
          <w:rFonts w:cs="Arial"/>
          <w:sz w:val="19"/>
          <w:szCs w:val="19"/>
        </w:rPr>
        <w:t xml:space="preserve">При передаче каждой партии Продукции, предоставлять Заказчику оформленную со своей стороны </w:t>
      </w:r>
      <w:bookmarkStart w:id="8" w:name="OLE_LINK17"/>
      <w:r w:rsidRPr="009C1487">
        <w:rPr>
          <w:rFonts w:cs="Arial"/>
          <w:sz w:val="19"/>
          <w:szCs w:val="19"/>
        </w:rPr>
        <w:t>товаросопроводительную документацию – универсально передаточный документ (УПД).</w:t>
      </w:r>
      <w:bookmarkEnd w:id="7"/>
    </w:p>
    <w:bookmarkEnd w:id="8"/>
    <w:p w:rsidR="00130D27" w:rsidRPr="009C1487" w:rsidRDefault="00130D27" w:rsidP="00130D27">
      <w:pPr>
        <w:pStyle w:val="a6"/>
        <w:rPr>
          <w:rFonts w:cs="Arial"/>
          <w:sz w:val="19"/>
          <w:szCs w:val="19"/>
        </w:rPr>
      </w:pPr>
      <w:r w:rsidRPr="009C1487">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9C1487" w:rsidRDefault="00130D27" w:rsidP="00130D27">
      <w:pPr>
        <w:pStyle w:val="a6"/>
        <w:rPr>
          <w:rFonts w:cs="Arial"/>
          <w:b/>
          <w:bCs/>
          <w:sz w:val="19"/>
          <w:szCs w:val="19"/>
        </w:rPr>
      </w:pPr>
      <w:r w:rsidRPr="009C1487">
        <w:rPr>
          <w:rFonts w:cs="Arial"/>
          <w:b/>
          <w:sz w:val="19"/>
          <w:szCs w:val="19"/>
        </w:rPr>
        <w:t xml:space="preserve">2.2. </w:t>
      </w:r>
      <w:r w:rsidRPr="009C1487">
        <w:rPr>
          <w:rFonts w:cs="Arial"/>
          <w:b/>
          <w:bCs/>
          <w:sz w:val="19"/>
          <w:szCs w:val="19"/>
        </w:rPr>
        <w:t>Поставщик вправе:</w:t>
      </w:r>
    </w:p>
    <w:p w:rsidR="00130D27" w:rsidRPr="009C1487" w:rsidRDefault="00130D27" w:rsidP="00130D27">
      <w:pPr>
        <w:pStyle w:val="a6"/>
        <w:rPr>
          <w:rFonts w:cs="Arial"/>
          <w:sz w:val="19"/>
          <w:szCs w:val="19"/>
        </w:rPr>
      </w:pPr>
      <w:r w:rsidRPr="009C1487">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9" w:name="_Hlk533540487"/>
      <w:r w:rsidRPr="009C1487">
        <w:rPr>
          <w:rFonts w:cs="Arial"/>
          <w:sz w:val="19"/>
          <w:szCs w:val="19"/>
        </w:rPr>
        <w:t>в одностороннем порядке без оплаты штрафных санкций и возмещению Заказчику возможных убытков.</w:t>
      </w:r>
    </w:p>
    <w:bookmarkEnd w:id="9"/>
    <w:p w:rsidR="00130D27" w:rsidRPr="009C1487" w:rsidRDefault="00130D27" w:rsidP="00130D27">
      <w:pPr>
        <w:pStyle w:val="a6"/>
        <w:rPr>
          <w:rFonts w:cs="Arial"/>
          <w:b/>
          <w:bCs/>
          <w:sz w:val="19"/>
          <w:szCs w:val="19"/>
        </w:rPr>
      </w:pPr>
      <w:r w:rsidRPr="009C1487">
        <w:rPr>
          <w:rFonts w:cs="Arial"/>
          <w:b/>
          <w:sz w:val="19"/>
          <w:szCs w:val="19"/>
        </w:rPr>
        <w:t xml:space="preserve">2.3. </w:t>
      </w:r>
      <w:r w:rsidRPr="009C1487">
        <w:rPr>
          <w:rFonts w:cs="Arial"/>
          <w:b/>
          <w:bCs/>
          <w:sz w:val="19"/>
          <w:szCs w:val="19"/>
        </w:rPr>
        <w:t>Заказчик обязуется:</w:t>
      </w:r>
    </w:p>
    <w:p w:rsidR="00130D27" w:rsidRPr="009C1487" w:rsidRDefault="00130D27" w:rsidP="00130D27">
      <w:pPr>
        <w:pStyle w:val="a6"/>
        <w:rPr>
          <w:rFonts w:cs="Arial"/>
          <w:sz w:val="19"/>
          <w:szCs w:val="19"/>
        </w:rPr>
      </w:pPr>
      <w:bookmarkStart w:id="10" w:name="_Hlk479288232"/>
      <w:r w:rsidRPr="009C1487">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9C1487" w:rsidRDefault="00130D27" w:rsidP="00130D27">
      <w:pPr>
        <w:pStyle w:val="a6"/>
        <w:rPr>
          <w:rFonts w:cs="Arial"/>
          <w:sz w:val="19"/>
          <w:szCs w:val="19"/>
        </w:rPr>
      </w:pPr>
      <w:r w:rsidRPr="009C1487">
        <w:rPr>
          <w:rFonts w:cs="Arial"/>
          <w:sz w:val="19"/>
          <w:szCs w:val="19"/>
        </w:rPr>
        <w:t>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не позднее 24 часов накануне дня доставки.</w:t>
      </w:r>
    </w:p>
    <w:p w:rsidR="00130D27" w:rsidRPr="009C1487" w:rsidRDefault="00130D27" w:rsidP="00130D27">
      <w:pPr>
        <w:pStyle w:val="a6"/>
        <w:rPr>
          <w:rFonts w:cs="Arial"/>
          <w:sz w:val="19"/>
          <w:szCs w:val="19"/>
        </w:rPr>
      </w:pPr>
      <w:r w:rsidRPr="009C1487">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1" w:name="OLE_LINK13"/>
      <w:r w:rsidRPr="009C1487">
        <w:rPr>
          <w:rFonts w:cs="Arial"/>
          <w:sz w:val="19"/>
          <w:szCs w:val="19"/>
        </w:rPr>
        <w:t>–</w:t>
      </w:r>
      <w:bookmarkEnd w:id="11"/>
      <w:r w:rsidRPr="009C1487">
        <w:rPr>
          <w:rFonts w:cs="Arial"/>
          <w:sz w:val="19"/>
          <w:szCs w:val="19"/>
        </w:rPr>
        <w:t xml:space="preserve">сдаточных и других документов. </w:t>
      </w:r>
    </w:p>
    <w:bookmarkEnd w:id="10"/>
    <w:p w:rsidR="00130D27" w:rsidRPr="009C1487" w:rsidRDefault="00130D27" w:rsidP="00130D27">
      <w:pPr>
        <w:pStyle w:val="a6"/>
        <w:rPr>
          <w:rFonts w:cs="Arial"/>
          <w:b/>
          <w:sz w:val="19"/>
          <w:szCs w:val="19"/>
        </w:rPr>
      </w:pPr>
      <w:r w:rsidRPr="009C1487">
        <w:rPr>
          <w:rFonts w:cs="Arial"/>
          <w:b/>
          <w:sz w:val="19"/>
          <w:szCs w:val="19"/>
        </w:rPr>
        <w:t>2.4. Заказчик вправе:</w:t>
      </w:r>
    </w:p>
    <w:p w:rsidR="00130D27" w:rsidRPr="009C1487" w:rsidRDefault="00130D27" w:rsidP="00130D27">
      <w:pPr>
        <w:pStyle w:val="a6"/>
        <w:rPr>
          <w:rFonts w:cs="Arial"/>
          <w:sz w:val="19"/>
          <w:szCs w:val="19"/>
        </w:rPr>
      </w:pPr>
      <w:r w:rsidRPr="009C1487">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9C1487" w:rsidRDefault="00130D27" w:rsidP="00130D27">
      <w:pPr>
        <w:pStyle w:val="a6"/>
        <w:rPr>
          <w:rFonts w:cs="Arial"/>
          <w:sz w:val="19"/>
          <w:szCs w:val="19"/>
        </w:rPr>
      </w:pPr>
      <w:bookmarkStart w:id="12" w:name="_Hlk479288257"/>
      <w:r w:rsidRPr="009C1487">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2"/>
    </w:p>
    <w:p w:rsidR="00380663" w:rsidRPr="009C1487" w:rsidRDefault="00380663" w:rsidP="00EA6DC1">
      <w:pPr>
        <w:pStyle w:val="2"/>
      </w:pPr>
      <w:r w:rsidRPr="009C1487">
        <w:t>3. СТОИМОСТЬ ПРОДУКЦИИ И ПОРЯДОК РАСЧЁТОВ</w:t>
      </w:r>
    </w:p>
    <w:p w:rsidR="00380663" w:rsidRPr="009C1487" w:rsidRDefault="00380663" w:rsidP="00380663">
      <w:pPr>
        <w:pStyle w:val="a6"/>
        <w:keepNext/>
        <w:rPr>
          <w:rFonts w:cs="Arial"/>
          <w:sz w:val="19"/>
          <w:szCs w:val="19"/>
        </w:rPr>
      </w:pPr>
      <w:bookmarkStart w:id="13" w:name="OLE_LINK26"/>
      <w:r w:rsidRPr="009C1487">
        <w:rPr>
          <w:rFonts w:cs="Arial"/>
          <w:sz w:val="19"/>
          <w:szCs w:val="19"/>
        </w:rPr>
        <w:t>3.1. Общая стоимость Продукции по настоящему Договору составляет:</w:t>
      </w:r>
    </w:p>
    <w:p w:rsidR="000613F6" w:rsidRPr="00673FAB" w:rsidRDefault="000613F6" w:rsidP="000613F6">
      <w:pPr>
        <w:pStyle w:val="a6"/>
        <w:widowControl w:val="0"/>
        <w:suppressAutoHyphens w:val="0"/>
        <w:rPr>
          <w:rFonts w:cs="Arial"/>
          <w:sz w:val="19"/>
          <w:szCs w:val="19"/>
        </w:rPr>
      </w:pPr>
      <w:r w:rsidRPr="00673FAB">
        <w:rPr>
          <w:rFonts w:cs="Arial"/>
          <w:b/>
          <w:sz w:val="19"/>
          <w:szCs w:val="19"/>
        </w:rPr>
        <w:t>423 453,42 (четыреста двадцать три тысячи четыреста пятьдесят три рубля 42 копейки)</w:t>
      </w:r>
      <w:r w:rsidRPr="00673FAB">
        <w:rPr>
          <w:rFonts w:cs="Arial"/>
          <w:sz w:val="19"/>
          <w:szCs w:val="19"/>
        </w:rPr>
        <w:t xml:space="preserve"> руб., в т.ч. НДС </w:t>
      </w:r>
      <w:r w:rsidRPr="00F15E25">
        <w:rPr>
          <w:rFonts w:cs="Arial"/>
          <w:sz w:val="19"/>
          <w:szCs w:val="19"/>
        </w:rPr>
        <w:t>20</w:t>
      </w:r>
      <w:r w:rsidRPr="00673FAB">
        <w:rPr>
          <w:rFonts w:cs="Arial"/>
          <w:sz w:val="19"/>
          <w:szCs w:val="19"/>
        </w:rPr>
        <w:t>% 70 575,57 руб.</w:t>
      </w:r>
    </w:p>
    <w:p w:rsidR="00380663" w:rsidRPr="009C1487" w:rsidRDefault="00380663" w:rsidP="00380663">
      <w:pPr>
        <w:pStyle w:val="a6"/>
        <w:rPr>
          <w:rFonts w:cs="Arial"/>
          <w:sz w:val="19"/>
          <w:szCs w:val="19"/>
        </w:rPr>
      </w:pPr>
      <w:r w:rsidRPr="009C1487">
        <w:rPr>
          <w:rFonts w:cs="Arial"/>
          <w:sz w:val="19"/>
          <w:szCs w:val="19"/>
        </w:rPr>
        <w:lastRenderedPageBreak/>
        <w:t>3.2. Оплата Продукции, поставляемой в рамках настоящего Договора, производится следующим образом:</w:t>
      </w:r>
    </w:p>
    <w:p w:rsidR="00380663" w:rsidRPr="009C1487" w:rsidRDefault="00380663" w:rsidP="00380663">
      <w:pPr>
        <w:pStyle w:val="a6"/>
        <w:rPr>
          <w:rFonts w:cs="Arial"/>
          <w:b/>
          <w:sz w:val="19"/>
          <w:szCs w:val="19"/>
        </w:rPr>
      </w:pPr>
      <w:r w:rsidRPr="009C1487">
        <w:rPr>
          <w:rFonts w:cs="Arial"/>
          <w:b/>
          <w:sz w:val="19"/>
          <w:szCs w:val="19"/>
        </w:rPr>
        <w:t>Заказчик производит авансовый платеж в размере:</w:t>
      </w:r>
    </w:p>
    <w:p w:rsidR="00380663" w:rsidRPr="009C1487" w:rsidRDefault="00F15E25" w:rsidP="00380663">
      <w:pPr>
        <w:pStyle w:val="a6"/>
        <w:rPr>
          <w:rFonts w:cs="Arial"/>
          <w:sz w:val="19"/>
          <w:szCs w:val="19"/>
        </w:rPr>
      </w:pPr>
      <w:r w:rsidRPr="00B42F82">
        <w:rPr>
          <w:rFonts w:cs="Arial"/>
          <w:b/>
          <w:sz w:val="19"/>
          <w:szCs w:val="19"/>
        </w:rPr>
        <w:t>234,34 (двести тридцать четыре рубля 34 копейки)</w:t>
      </w:r>
      <w:r w:rsidRPr="00B42F82">
        <w:rPr>
          <w:rFonts w:cs="Arial"/>
          <w:sz w:val="19"/>
          <w:szCs w:val="19"/>
        </w:rPr>
        <w:t xml:space="preserve"> руб., в т.ч. НДС </w:t>
      </w:r>
      <w:r>
        <w:rPr>
          <w:rFonts w:cs="Arial"/>
          <w:sz w:val="19"/>
          <w:szCs w:val="19"/>
        </w:rPr>
        <w:t>20</w:t>
      </w:r>
      <w:r w:rsidRPr="00B42F82">
        <w:rPr>
          <w:rFonts w:cs="Arial"/>
          <w:sz w:val="19"/>
          <w:szCs w:val="19"/>
        </w:rPr>
        <w:t>% 39,06 руб. в течени</w:t>
      </w:r>
      <w:r>
        <w:rPr>
          <w:rFonts w:cs="Arial"/>
          <w:sz w:val="19"/>
          <w:szCs w:val="19"/>
        </w:rPr>
        <w:t>и</w:t>
      </w:r>
      <w:r w:rsidR="00380663" w:rsidRPr="009C1487">
        <w:rPr>
          <w:rFonts w:cs="Arial"/>
          <w:sz w:val="19"/>
          <w:szCs w:val="19"/>
        </w:rPr>
        <w:t xml:space="preserve"> 3 (трёх) рабочих дней с момента подписания Договора и получения счёта.</w:t>
      </w:r>
    </w:p>
    <w:p w:rsidR="00380663" w:rsidRPr="009C1487" w:rsidRDefault="00380663" w:rsidP="00380663">
      <w:pPr>
        <w:pStyle w:val="a6"/>
        <w:rPr>
          <w:rFonts w:cs="Arial"/>
          <w:b/>
          <w:sz w:val="19"/>
          <w:szCs w:val="19"/>
        </w:rPr>
      </w:pPr>
      <w:r w:rsidRPr="009C1487">
        <w:rPr>
          <w:rFonts w:cs="Arial"/>
          <w:b/>
          <w:sz w:val="19"/>
          <w:szCs w:val="19"/>
        </w:rPr>
        <w:t xml:space="preserve">Заказчик производит окончательный платёж оставшейся суммы в размере: </w:t>
      </w:r>
    </w:p>
    <w:p w:rsidR="00380663" w:rsidRPr="009C1487" w:rsidRDefault="00402BA4" w:rsidP="00380663">
      <w:pPr>
        <w:pStyle w:val="a6"/>
        <w:rPr>
          <w:rFonts w:cs="Arial"/>
          <w:sz w:val="19"/>
          <w:szCs w:val="19"/>
        </w:rPr>
      </w:pPr>
      <w:r w:rsidRPr="00B42F82">
        <w:rPr>
          <w:rFonts w:cs="Arial"/>
          <w:b/>
          <w:sz w:val="19"/>
          <w:szCs w:val="19"/>
        </w:rPr>
        <w:t>423,00 (двести тридцать четыре рубля 34 копейки)</w:t>
      </w:r>
      <w:r w:rsidRPr="00B42F82">
        <w:rPr>
          <w:rFonts w:cs="Arial"/>
          <w:sz w:val="19"/>
          <w:szCs w:val="19"/>
        </w:rPr>
        <w:t xml:space="preserve"> руб., в т.ч. НДС </w:t>
      </w:r>
      <w:r w:rsidR="003B18D5">
        <w:rPr>
          <w:rFonts w:cs="Arial"/>
          <w:sz w:val="19"/>
          <w:szCs w:val="19"/>
        </w:rPr>
        <w:t>20</w:t>
      </w:r>
      <w:r w:rsidRPr="00B42F82">
        <w:rPr>
          <w:rFonts w:cs="Arial"/>
          <w:sz w:val="19"/>
          <w:szCs w:val="19"/>
        </w:rPr>
        <w:t>% 70,50 руб. в течение 353 (триста пятьдесят три) дней с момента подписания Договора</w:t>
      </w:r>
      <w:r>
        <w:rPr>
          <w:rFonts w:cs="Arial"/>
          <w:sz w:val="19"/>
          <w:szCs w:val="19"/>
        </w:rPr>
        <w:t xml:space="preserve"> </w:t>
      </w:r>
      <w:r w:rsidR="00380663" w:rsidRPr="009C1487">
        <w:rPr>
          <w:rFonts w:cs="Arial"/>
          <w:sz w:val="19"/>
          <w:szCs w:val="19"/>
        </w:rPr>
        <w:t>и получения счёта</w:t>
      </w:r>
    </w:p>
    <w:p w:rsidR="00380663" w:rsidRPr="009C1487" w:rsidRDefault="00380663" w:rsidP="00380663">
      <w:pPr>
        <w:pStyle w:val="a6"/>
        <w:rPr>
          <w:rFonts w:cs="Arial"/>
          <w:sz w:val="19"/>
          <w:szCs w:val="19"/>
        </w:rPr>
      </w:pPr>
      <w:bookmarkStart w:id="14" w:name="_Hlk533549789"/>
      <w:bookmarkStart w:id="15" w:name="_Hlk479288283"/>
      <w:bookmarkEnd w:id="13"/>
      <w:r w:rsidRPr="009C1487">
        <w:rPr>
          <w:rFonts w:cs="Arial"/>
          <w:sz w:val="19"/>
          <w:szCs w:val="19"/>
        </w:rPr>
        <w:t xml:space="preserve">3.3. Обязательства Заказчика по оплате Продукции считаются выполненными после поступления денежных средств 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364243" w:rsidRPr="009C1487">
        <w:rPr>
          <w:rFonts w:cs="Arial"/>
          <w:sz w:val="19"/>
          <w:szCs w:val="19"/>
        </w:rPr>
        <w:t>исполнения обязательств Заказчика по оплате в полном объёме.</w:t>
      </w:r>
    </w:p>
    <w:bookmarkEnd w:id="14"/>
    <w:p w:rsidR="00380663" w:rsidRPr="009C1487" w:rsidRDefault="00380663" w:rsidP="00380663">
      <w:pPr>
        <w:pStyle w:val="a6"/>
        <w:rPr>
          <w:rFonts w:cs="Arial"/>
          <w:sz w:val="19"/>
          <w:szCs w:val="19"/>
        </w:rPr>
      </w:pPr>
      <w:r w:rsidRPr="009C1487">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9C1487">
        <w:rPr>
          <w:rFonts w:cs="Arial"/>
          <w:sz w:val="19"/>
          <w:szCs w:val="19"/>
        </w:rPr>
        <w:t xml:space="preserve">может </w:t>
      </w:r>
      <w:r w:rsidRPr="009C1487">
        <w:rPr>
          <w:rFonts w:cs="Arial"/>
          <w:sz w:val="19"/>
          <w:szCs w:val="19"/>
        </w:rPr>
        <w:t>приводит</w:t>
      </w:r>
      <w:r w:rsidR="003C3531" w:rsidRPr="009C1487">
        <w:rPr>
          <w:rFonts w:cs="Arial"/>
          <w:sz w:val="19"/>
          <w:szCs w:val="19"/>
        </w:rPr>
        <w:t>ь</w:t>
      </w:r>
      <w:r w:rsidRPr="009C1487">
        <w:rPr>
          <w:rFonts w:cs="Arial"/>
          <w:sz w:val="19"/>
          <w:szCs w:val="19"/>
        </w:rPr>
        <w:t>ся справочно.</w:t>
      </w:r>
    </w:p>
    <w:bookmarkEnd w:id="15"/>
    <w:p w:rsidR="00380663" w:rsidRPr="009C1487" w:rsidRDefault="00380663" w:rsidP="00EA6DC1">
      <w:pPr>
        <w:pStyle w:val="2"/>
      </w:pPr>
      <w:r w:rsidRPr="009C1487">
        <w:t>4. ПОРЯДОК ПОСТАВКИ И СДАЧИ–ПРИЁМКИ ПРОДУКЦИИ</w:t>
      </w:r>
    </w:p>
    <w:p w:rsidR="00380663" w:rsidRPr="009C1487" w:rsidRDefault="00380663" w:rsidP="00380663">
      <w:pPr>
        <w:pStyle w:val="a6"/>
        <w:rPr>
          <w:rFonts w:cs="Arial"/>
          <w:sz w:val="19"/>
          <w:szCs w:val="19"/>
        </w:rPr>
      </w:pPr>
      <w:bookmarkStart w:id="16" w:name="_Hlk533548302"/>
      <w:bookmarkStart w:id="17" w:name="_Hlk533547767"/>
      <w:r w:rsidRPr="009C1487">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9C1487" w:rsidRDefault="00380663" w:rsidP="00380663">
      <w:pPr>
        <w:pStyle w:val="a6"/>
        <w:rPr>
          <w:rFonts w:cs="Arial"/>
          <w:sz w:val="19"/>
          <w:szCs w:val="19"/>
        </w:rPr>
      </w:pPr>
      <w:r w:rsidRPr="009C1487">
        <w:rPr>
          <w:rFonts w:cs="Arial"/>
          <w:sz w:val="19"/>
          <w:szCs w:val="19"/>
        </w:rPr>
        <w:t>4.</w:t>
      </w:r>
      <w:r w:rsidR="00FF03D8" w:rsidRPr="009C1487">
        <w:rPr>
          <w:rFonts w:cs="Arial"/>
          <w:sz w:val="19"/>
          <w:szCs w:val="19"/>
        </w:rPr>
        <w:t>2</w:t>
      </w:r>
      <w:r w:rsidRPr="009C1487">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9C1487" w:rsidRDefault="009F4230" w:rsidP="00380663">
      <w:pPr>
        <w:pStyle w:val="a6"/>
        <w:rPr>
          <w:rFonts w:cs="Arial"/>
          <w:sz w:val="19"/>
          <w:szCs w:val="19"/>
        </w:rPr>
      </w:pPr>
      <w:r w:rsidRPr="009C1487">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9C1487" w:rsidRDefault="00FF03D8" w:rsidP="00FF03D8">
      <w:pPr>
        <w:jc w:val="both"/>
        <w:rPr>
          <w:rFonts w:cs="Arial"/>
          <w:sz w:val="19"/>
          <w:szCs w:val="19"/>
        </w:rPr>
      </w:pPr>
      <w:r w:rsidRPr="009C1487">
        <w:rPr>
          <w:rFonts w:cs="Arial"/>
          <w:sz w:val="19"/>
          <w:szCs w:val="19"/>
        </w:rPr>
        <w:t>4.</w:t>
      </w:r>
      <w:r w:rsidR="009F4230" w:rsidRPr="009C1487">
        <w:rPr>
          <w:rFonts w:cs="Arial"/>
          <w:sz w:val="19"/>
          <w:szCs w:val="19"/>
        </w:rPr>
        <w:t>4</w:t>
      </w:r>
      <w:r w:rsidRPr="009C1487">
        <w:rPr>
          <w:rFonts w:cs="Arial"/>
          <w:sz w:val="19"/>
          <w:szCs w:val="19"/>
        </w:rPr>
        <w:t xml:space="preserve">. Продукция считается поставленной Поставщиком в полном объёме, принятой </w:t>
      </w:r>
      <w:r w:rsidR="00C33FCC" w:rsidRPr="009C1487">
        <w:rPr>
          <w:rFonts w:cs="Arial"/>
          <w:sz w:val="19"/>
          <w:szCs w:val="19"/>
        </w:rPr>
        <w:t xml:space="preserve">без нареканий </w:t>
      </w:r>
      <w:r w:rsidRPr="009C1487">
        <w:rPr>
          <w:rFonts w:cs="Arial"/>
          <w:sz w:val="19"/>
          <w:szCs w:val="19"/>
        </w:rPr>
        <w:t>и переданной в собственность Заказчику при наступлении одного из следующих условий</w:t>
      </w:r>
      <w:r w:rsidR="00C33FCC" w:rsidRPr="009C1487">
        <w:rPr>
          <w:rFonts w:cs="Arial"/>
          <w:sz w:val="19"/>
          <w:szCs w:val="19"/>
        </w:rPr>
        <w:t>:</w:t>
      </w:r>
    </w:p>
    <w:p w:rsidR="00FF03D8" w:rsidRPr="009C1487" w:rsidRDefault="00FF03D8" w:rsidP="00FF03D8">
      <w:pPr>
        <w:numPr>
          <w:ilvl w:val="1"/>
          <w:numId w:val="3"/>
        </w:numPr>
        <w:tabs>
          <w:tab w:val="num" w:pos="284"/>
        </w:tabs>
        <w:ind w:left="284" w:hanging="284"/>
        <w:jc w:val="both"/>
        <w:rPr>
          <w:rFonts w:cs="Arial"/>
          <w:sz w:val="19"/>
          <w:szCs w:val="19"/>
        </w:rPr>
      </w:pPr>
      <w:r w:rsidRPr="009C1487">
        <w:rPr>
          <w:rFonts w:cs="Arial"/>
          <w:sz w:val="19"/>
          <w:szCs w:val="19"/>
        </w:rPr>
        <w:t xml:space="preserve">с </w:t>
      </w:r>
      <w:r w:rsidR="00C33FCC" w:rsidRPr="009C1487">
        <w:rPr>
          <w:rFonts w:cs="Arial"/>
          <w:sz w:val="19"/>
          <w:szCs w:val="19"/>
        </w:rPr>
        <w:t>даты</w:t>
      </w:r>
      <w:r w:rsidRPr="009C1487">
        <w:rPr>
          <w:rFonts w:cs="Arial"/>
          <w:sz w:val="19"/>
          <w:szCs w:val="19"/>
        </w:rPr>
        <w:t xml:space="preserve"> подписания Сторонами товаросопроводительн</w:t>
      </w:r>
      <w:r w:rsidR="00C33FCC" w:rsidRPr="009C1487">
        <w:rPr>
          <w:rFonts w:cs="Arial"/>
          <w:sz w:val="19"/>
          <w:szCs w:val="19"/>
        </w:rPr>
        <w:t>ых</w:t>
      </w:r>
      <w:r w:rsidRPr="009C1487">
        <w:rPr>
          <w:rFonts w:cs="Arial"/>
          <w:sz w:val="19"/>
          <w:szCs w:val="19"/>
        </w:rPr>
        <w:t xml:space="preserve"> документ</w:t>
      </w:r>
      <w:r w:rsidR="00C33FCC" w:rsidRPr="009C1487">
        <w:rPr>
          <w:rFonts w:cs="Arial"/>
          <w:sz w:val="19"/>
          <w:szCs w:val="19"/>
        </w:rPr>
        <w:t>ов</w:t>
      </w:r>
      <w:r w:rsidRPr="009C1487">
        <w:rPr>
          <w:rFonts w:cs="Arial"/>
          <w:sz w:val="19"/>
          <w:szCs w:val="19"/>
        </w:rPr>
        <w:t>;</w:t>
      </w:r>
    </w:p>
    <w:p w:rsidR="00FF03D8" w:rsidRPr="009C1487" w:rsidRDefault="00FF03D8" w:rsidP="00380663">
      <w:pPr>
        <w:numPr>
          <w:ilvl w:val="1"/>
          <w:numId w:val="3"/>
        </w:numPr>
        <w:tabs>
          <w:tab w:val="num" w:pos="284"/>
        </w:tabs>
        <w:ind w:left="284" w:hanging="284"/>
        <w:jc w:val="both"/>
        <w:rPr>
          <w:rFonts w:cs="Arial"/>
          <w:sz w:val="19"/>
          <w:szCs w:val="19"/>
        </w:rPr>
      </w:pPr>
      <w:r w:rsidRPr="009C1487">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8" w:name="OLE_LINK14"/>
      <w:bookmarkStart w:id="19" w:name="OLE_LINK15"/>
      <w:r w:rsidRPr="009C1487">
        <w:rPr>
          <w:rFonts w:cs="Arial"/>
          <w:sz w:val="19"/>
          <w:szCs w:val="19"/>
        </w:rPr>
        <w:t>по истечению 2 (двух) рабочих дней</w:t>
      </w:r>
      <w:bookmarkEnd w:id="18"/>
      <w:bookmarkEnd w:id="19"/>
      <w:r w:rsidRPr="009C1487">
        <w:rPr>
          <w:rFonts w:cs="Arial"/>
          <w:sz w:val="19"/>
          <w:szCs w:val="19"/>
        </w:rPr>
        <w:t xml:space="preserve"> в случае отсутствия представителя Заказчика на Объекте или отказа от подписания </w:t>
      </w:r>
      <w:bookmarkStart w:id="20" w:name="OLE_LINK42"/>
      <w:bookmarkStart w:id="21" w:name="OLE_LINK43"/>
      <w:r w:rsidRPr="009C1487">
        <w:rPr>
          <w:rFonts w:cs="Arial"/>
          <w:sz w:val="19"/>
          <w:szCs w:val="19"/>
        </w:rPr>
        <w:t xml:space="preserve">товаросопроводительной документации </w:t>
      </w:r>
      <w:bookmarkStart w:id="22" w:name="OLE_LINK39"/>
      <w:bookmarkEnd w:id="20"/>
      <w:bookmarkEnd w:id="21"/>
      <w:r w:rsidRPr="009C1487">
        <w:rPr>
          <w:rFonts w:cs="Arial"/>
          <w:sz w:val="19"/>
          <w:szCs w:val="19"/>
        </w:rPr>
        <w:t>(без замечаний или с указанием таковых) и непредоставлении мотивированного отказа.</w:t>
      </w:r>
      <w:bookmarkEnd w:id="22"/>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5</w:t>
      </w:r>
      <w:r w:rsidRPr="009C1487">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9C1487">
        <w:rPr>
          <w:rFonts w:cs="Arial"/>
          <w:sz w:val="19"/>
          <w:szCs w:val="19"/>
        </w:rPr>
        <w:t>,</w:t>
      </w:r>
      <w:r w:rsidRPr="009C1487">
        <w:rPr>
          <w:rFonts w:cs="Arial"/>
          <w:sz w:val="19"/>
          <w:szCs w:val="19"/>
        </w:rPr>
        <w:t xml:space="preserve"> составляется Акт об обнаружении несоответствий.</w:t>
      </w:r>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6</w:t>
      </w:r>
      <w:r w:rsidRPr="009C1487">
        <w:rPr>
          <w:rFonts w:cs="Arial"/>
          <w:sz w:val="19"/>
          <w:szCs w:val="19"/>
        </w:rPr>
        <w:t>.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 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7</w:t>
      </w:r>
      <w:r w:rsidRPr="009C1487">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8</w:t>
      </w:r>
      <w:r w:rsidRPr="009C1487">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9C1487" w:rsidRDefault="00AE09D0" w:rsidP="00380663">
      <w:pPr>
        <w:pStyle w:val="a6"/>
        <w:rPr>
          <w:rFonts w:cs="Arial"/>
          <w:sz w:val="19"/>
          <w:szCs w:val="19"/>
        </w:rPr>
      </w:pPr>
      <w:r w:rsidRPr="009C1487">
        <w:rPr>
          <w:rFonts w:cs="Arial"/>
          <w:sz w:val="19"/>
          <w:szCs w:val="19"/>
        </w:rPr>
        <w:t>4.</w:t>
      </w:r>
      <w:r w:rsidR="00C33FCC" w:rsidRPr="009C1487">
        <w:rPr>
          <w:rFonts w:cs="Arial"/>
          <w:sz w:val="19"/>
          <w:szCs w:val="19"/>
        </w:rPr>
        <w:t>9</w:t>
      </w:r>
      <w:r w:rsidRPr="009C1487">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4F59ED" w:rsidRPr="009C1487">
        <w:rPr>
          <w:rFonts w:cs="Arial"/>
          <w:sz w:val="19"/>
          <w:szCs w:val="19"/>
        </w:rPr>
        <w:t>20</w:t>
      </w:r>
      <w:r w:rsidRPr="009C1487">
        <w:rPr>
          <w:rFonts w:cs="Arial"/>
          <w:sz w:val="19"/>
          <w:szCs w:val="19"/>
        </w:rPr>
        <w:t>% 1</w:t>
      </w:r>
      <w:r w:rsidR="004F59ED" w:rsidRPr="009C1487">
        <w:rPr>
          <w:rFonts w:cs="Arial"/>
          <w:sz w:val="19"/>
          <w:szCs w:val="19"/>
        </w:rPr>
        <w:t>6</w:t>
      </w:r>
      <w:r w:rsidRPr="009C1487">
        <w:rPr>
          <w:rFonts w:cs="Arial"/>
          <w:sz w:val="19"/>
          <w:szCs w:val="19"/>
        </w:rPr>
        <w:t xml:space="preserve"> руб. </w:t>
      </w:r>
      <w:r w:rsidR="004F59ED" w:rsidRPr="009C1487">
        <w:rPr>
          <w:rFonts w:cs="Arial"/>
          <w:sz w:val="19"/>
          <w:szCs w:val="19"/>
        </w:rPr>
        <w:t>67</w:t>
      </w:r>
      <w:r w:rsidRPr="009C1487">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9C1487" w:rsidRDefault="00380663" w:rsidP="00380663">
      <w:pPr>
        <w:pStyle w:val="a6"/>
        <w:rPr>
          <w:rFonts w:cs="Arial"/>
          <w:sz w:val="19"/>
          <w:szCs w:val="19"/>
        </w:rPr>
      </w:pPr>
      <w:r w:rsidRPr="009C1487">
        <w:rPr>
          <w:rFonts w:cs="Arial"/>
          <w:sz w:val="19"/>
          <w:szCs w:val="19"/>
        </w:rPr>
        <w:t>4.1</w:t>
      </w:r>
      <w:r w:rsidR="00C33FCC" w:rsidRPr="009C1487">
        <w:rPr>
          <w:rFonts w:cs="Arial"/>
          <w:sz w:val="19"/>
          <w:szCs w:val="19"/>
        </w:rPr>
        <w:t>0</w:t>
      </w:r>
      <w:r w:rsidRPr="009C1487">
        <w:rPr>
          <w:rFonts w:cs="Arial"/>
          <w:sz w:val="19"/>
          <w:szCs w:val="19"/>
        </w:rPr>
        <w:t xml:space="preserve">. При нарушении сроков и условий приёмки Продукции, согласно п.2.3.1. Договора, Поставщик в течении </w:t>
      </w:r>
      <w:r w:rsidR="00BE0C5D" w:rsidRPr="009C1487">
        <w:rPr>
          <w:rFonts w:cs="Arial"/>
          <w:sz w:val="19"/>
          <w:szCs w:val="19"/>
        </w:rPr>
        <w:t>2</w:t>
      </w:r>
      <w:r w:rsidRPr="009C1487">
        <w:rPr>
          <w:rFonts w:cs="Arial"/>
          <w:sz w:val="19"/>
          <w:szCs w:val="19"/>
        </w:rPr>
        <w:t xml:space="preserve"> (</w:t>
      </w:r>
      <w:r w:rsidR="00BE0C5D" w:rsidRPr="009C1487">
        <w:rPr>
          <w:rFonts w:cs="Arial"/>
          <w:sz w:val="19"/>
          <w:szCs w:val="19"/>
        </w:rPr>
        <w:t>двух</w:t>
      </w:r>
      <w:r w:rsidRPr="009C1487">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9C1487" w:rsidRDefault="00380663" w:rsidP="00380663">
      <w:pPr>
        <w:pStyle w:val="a6"/>
        <w:rPr>
          <w:rFonts w:cs="Arial"/>
          <w:sz w:val="19"/>
          <w:szCs w:val="19"/>
        </w:rPr>
      </w:pPr>
      <w:r w:rsidRPr="009C1487">
        <w:rPr>
          <w:rFonts w:cs="Arial"/>
          <w:sz w:val="19"/>
          <w:szCs w:val="19"/>
        </w:rPr>
        <w:t>4.1</w:t>
      </w:r>
      <w:r w:rsidR="00C33FCC" w:rsidRPr="009C1487">
        <w:rPr>
          <w:rFonts w:cs="Arial"/>
          <w:sz w:val="19"/>
          <w:szCs w:val="19"/>
        </w:rPr>
        <w:t>2</w:t>
      </w:r>
      <w:r w:rsidRPr="009C1487">
        <w:rPr>
          <w:rFonts w:cs="Arial"/>
          <w:sz w:val="19"/>
          <w:szCs w:val="19"/>
        </w:rPr>
        <w:t xml:space="preserve">. </w:t>
      </w:r>
      <w:r w:rsidR="00C33FCC" w:rsidRPr="009C1487">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9C1487">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6"/>
      <w:bookmarkEnd w:id="17"/>
    </w:p>
    <w:p w:rsidR="00380663" w:rsidRPr="009C1487" w:rsidRDefault="00380663" w:rsidP="00EA6DC1">
      <w:pPr>
        <w:pStyle w:val="2"/>
      </w:pPr>
      <w:r w:rsidRPr="009C1487">
        <w:lastRenderedPageBreak/>
        <w:t xml:space="preserve">5. ОТВЕТСТВЕННОСТЬ СТОРОН </w:t>
      </w:r>
    </w:p>
    <w:p w:rsidR="00380663" w:rsidRPr="009C1487" w:rsidRDefault="00380663" w:rsidP="00380663">
      <w:pPr>
        <w:pStyle w:val="a6"/>
        <w:keepNext/>
        <w:rPr>
          <w:rFonts w:cs="Arial"/>
          <w:sz w:val="19"/>
          <w:szCs w:val="19"/>
        </w:rPr>
      </w:pPr>
      <w:r w:rsidRPr="009C1487">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9C1487" w:rsidRDefault="00380663" w:rsidP="00380663">
      <w:pPr>
        <w:pStyle w:val="a6"/>
        <w:rPr>
          <w:rFonts w:cs="Arial"/>
          <w:sz w:val="19"/>
          <w:szCs w:val="19"/>
        </w:rPr>
      </w:pPr>
      <w:r w:rsidRPr="009C1487">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результаты обмера были предоставлены Заказчиком;</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в процессе демонтажа старых рам выявляются скрытые дефекты Объекта или грубые отступления от СНиП;</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9C1487" w:rsidRDefault="00380663" w:rsidP="00380663">
      <w:pPr>
        <w:pStyle w:val="a6"/>
        <w:rPr>
          <w:rFonts w:cs="Arial"/>
          <w:sz w:val="19"/>
          <w:szCs w:val="19"/>
        </w:rPr>
      </w:pPr>
      <w:r w:rsidRPr="009C1487">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9C1487" w:rsidRDefault="00380663" w:rsidP="00380663">
      <w:pPr>
        <w:pStyle w:val="a6"/>
        <w:rPr>
          <w:rFonts w:cs="Arial"/>
          <w:sz w:val="19"/>
          <w:szCs w:val="19"/>
        </w:rPr>
      </w:pPr>
      <w:r w:rsidRPr="009C1487">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9C1487" w:rsidRDefault="00380663" w:rsidP="00380663">
      <w:pPr>
        <w:pStyle w:val="a6"/>
        <w:rPr>
          <w:rFonts w:cs="Arial"/>
          <w:sz w:val="19"/>
          <w:szCs w:val="19"/>
        </w:rPr>
      </w:pPr>
      <w:r w:rsidRPr="009C1487">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9C1487" w:rsidRDefault="00380663" w:rsidP="00380663">
      <w:pPr>
        <w:jc w:val="both"/>
        <w:rPr>
          <w:rFonts w:cs="Arial"/>
          <w:sz w:val="19"/>
          <w:szCs w:val="19"/>
        </w:rPr>
      </w:pPr>
      <w:bookmarkStart w:id="23" w:name="_Hlk479288355"/>
      <w:r w:rsidRPr="009C1487">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3"/>
    <w:p w:rsidR="00380663" w:rsidRPr="009C1487" w:rsidRDefault="00380663" w:rsidP="00380663">
      <w:pPr>
        <w:pStyle w:val="a6"/>
        <w:rPr>
          <w:rFonts w:cs="Arial"/>
          <w:sz w:val="19"/>
          <w:szCs w:val="19"/>
        </w:rPr>
      </w:pPr>
      <w:r w:rsidRPr="009C1487">
        <w:rPr>
          <w:rFonts w:cs="Arial"/>
          <w:sz w:val="19"/>
          <w:szCs w:val="19"/>
        </w:rPr>
        <w:t xml:space="preserve">5.7. </w:t>
      </w:r>
      <w:bookmarkStart w:id="24" w:name="_Hlk533553327"/>
      <w:bookmarkStart w:id="25" w:name="OLE_LINK35"/>
      <w:r w:rsidR="00CD34ED" w:rsidRPr="009C1487">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9C1487">
        <w:rPr>
          <w:rFonts w:cs="Arial"/>
          <w:sz w:val="19"/>
          <w:szCs w:val="19"/>
        </w:rPr>
        <w:t xml:space="preserve"> и банков</w:t>
      </w:r>
      <w:r w:rsidR="00CD34ED" w:rsidRPr="009C1487">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4"/>
    </w:p>
    <w:p w:rsidR="00380663" w:rsidRPr="009C1487" w:rsidRDefault="00380663" w:rsidP="00380663">
      <w:pPr>
        <w:pStyle w:val="a6"/>
        <w:rPr>
          <w:rFonts w:cs="Arial"/>
          <w:sz w:val="19"/>
          <w:szCs w:val="19"/>
        </w:rPr>
      </w:pPr>
      <w:bookmarkStart w:id="26" w:name="_Hlk533550922"/>
      <w:bookmarkEnd w:id="25"/>
      <w:r w:rsidRPr="009C1487">
        <w:rPr>
          <w:rFonts w:cs="Arial"/>
          <w:sz w:val="19"/>
          <w:szCs w:val="19"/>
        </w:rPr>
        <w:t xml:space="preserve">5.8. </w:t>
      </w:r>
      <w:r w:rsidR="006D7ADD" w:rsidRPr="009C1487">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9C1487" w:rsidRDefault="00380663" w:rsidP="00380663">
      <w:pPr>
        <w:pStyle w:val="a6"/>
        <w:rPr>
          <w:rFonts w:cs="Arial"/>
          <w:sz w:val="19"/>
          <w:szCs w:val="19"/>
        </w:rPr>
      </w:pPr>
      <w:bookmarkStart w:id="27" w:name="_Hlk533551641"/>
      <w:bookmarkEnd w:id="26"/>
      <w:r w:rsidRPr="009C1487">
        <w:rPr>
          <w:rFonts w:cs="Arial"/>
          <w:sz w:val="19"/>
          <w:szCs w:val="19"/>
        </w:rPr>
        <w:t>5.9. В случае несоблюдения срока и условий приёмки Продукции, определённых Сторонами в п. 2.3.</w:t>
      </w:r>
      <w:r w:rsidR="00910CB2" w:rsidRPr="009C1487">
        <w:rPr>
          <w:rFonts w:cs="Arial"/>
          <w:sz w:val="19"/>
          <w:szCs w:val="19"/>
        </w:rPr>
        <w:t>1.</w:t>
      </w:r>
      <w:r w:rsidRPr="009C1487">
        <w:rPr>
          <w:rFonts w:cs="Arial"/>
          <w:sz w:val="19"/>
          <w:szCs w:val="19"/>
        </w:rPr>
        <w:t xml:space="preserve"> Договора и/или несоблюдения срока и условий оплаты Продукции, определённого Сторонами в п. 3.</w:t>
      </w:r>
      <w:r w:rsidR="009613FB" w:rsidRPr="009C1487">
        <w:rPr>
          <w:rFonts w:cs="Arial"/>
          <w:sz w:val="19"/>
          <w:szCs w:val="19"/>
        </w:rPr>
        <w:t>2.</w:t>
      </w:r>
      <w:r w:rsidRPr="009C1487">
        <w:rPr>
          <w:rFonts w:cs="Arial"/>
          <w:sz w:val="19"/>
          <w:szCs w:val="19"/>
        </w:rPr>
        <w:t xml:space="preserve"> Договора, Заказчик уплачивает Поставщику, по письменному требованию последнего, </w:t>
      </w:r>
      <w:r w:rsidR="009613FB" w:rsidRPr="009C1487">
        <w:rPr>
          <w:rFonts w:cs="Arial"/>
          <w:sz w:val="19"/>
          <w:szCs w:val="19"/>
        </w:rPr>
        <w:t>пени</w:t>
      </w:r>
      <w:r w:rsidRPr="009C1487">
        <w:rPr>
          <w:rFonts w:cs="Arial"/>
          <w:sz w:val="19"/>
          <w:szCs w:val="19"/>
        </w:rPr>
        <w:t xml:space="preserve"> в размере 0,1 % от стоимости Продукции за каждый рабочий день просрочки, но не более 10 % от стоимости.</w:t>
      </w:r>
      <w:bookmarkEnd w:id="27"/>
    </w:p>
    <w:p w:rsidR="00380663" w:rsidRPr="009C1487" w:rsidRDefault="00380663" w:rsidP="00EA6DC1">
      <w:pPr>
        <w:pStyle w:val="2"/>
      </w:pPr>
      <w:r w:rsidRPr="009C1487">
        <w:t>6. ГАРАНТИЙНЫЕ ОБЯЗАТЕЛЬСТВА</w:t>
      </w:r>
    </w:p>
    <w:p w:rsidR="00380663" w:rsidRPr="009C1487" w:rsidRDefault="00380663" w:rsidP="00380663">
      <w:pPr>
        <w:pStyle w:val="a6"/>
        <w:rPr>
          <w:rFonts w:cs="Arial"/>
          <w:sz w:val="19"/>
          <w:szCs w:val="19"/>
        </w:rPr>
      </w:pPr>
      <w:r w:rsidRPr="009C1487">
        <w:rPr>
          <w:rFonts w:cs="Arial"/>
          <w:sz w:val="19"/>
          <w:szCs w:val="19"/>
        </w:rPr>
        <w:t xml:space="preserve">6.1. Продукция сертифицирована, выпускается в соответствии с требованиями </w:t>
      </w:r>
      <w:bookmarkStart w:id="28" w:name="OLE_LINK1"/>
      <w:bookmarkStart w:id="29" w:name="OLE_LINK2"/>
      <w:r w:rsidRPr="009C1487">
        <w:rPr>
          <w:rFonts w:cs="Arial"/>
          <w:sz w:val="19"/>
          <w:szCs w:val="19"/>
        </w:rPr>
        <w:t>ГОСТ</w:t>
      </w:r>
      <w:bookmarkEnd w:id="28"/>
      <w:bookmarkEnd w:id="29"/>
      <w:r w:rsidRPr="009C1487">
        <w:rPr>
          <w:rFonts w:cs="Arial"/>
          <w:sz w:val="19"/>
          <w:szCs w:val="19"/>
        </w:rPr>
        <w:t>, признана годной и безопасной в процессе эксплуатации.</w:t>
      </w:r>
    </w:p>
    <w:p w:rsidR="00380663" w:rsidRPr="009C1487" w:rsidRDefault="00380663" w:rsidP="00380663">
      <w:pPr>
        <w:pStyle w:val="a6"/>
        <w:rPr>
          <w:rFonts w:cs="Arial"/>
          <w:sz w:val="19"/>
          <w:szCs w:val="19"/>
        </w:rPr>
      </w:pPr>
      <w:r w:rsidRPr="009C1487">
        <w:rPr>
          <w:rFonts w:cs="Arial"/>
          <w:sz w:val="19"/>
          <w:szCs w:val="19"/>
        </w:rPr>
        <w:t xml:space="preserve">6.2. Гарантийный срок Продукции устанавливается, исходя из гарантийного срока </w:t>
      </w:r>
      <w:r w:rsidR="009B247E" w:rsidRPr="009C1487">
        <w:rPr>
          <w:rFonts w:cs="Arial"/>
          <w:sz w:val="19"/>
          <w:szCs w:val="19"/>
        </w:rPr>
        <w:t>её</w:t>
      </w:r>
      <w:r w:rsidRPr="009C1487">
        <w:rPr>
          <w:rFonts w:cs="Arial"/>
          <w:sz w:val="19"/>
          <w:szCs w:val="19"/>
        </w:rPr>
        <w:t xml:space="preserve"> комплектующих, и составляет:</w:t>
      </w:r>
    </w:p>
    <w:p w:rsidR="009B247E" w:rsidRPr="009C1487" w:rsidRDefault="009B247E"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5 (пять) лет с момента поставки и передачи в собственность на профили Евробрус;</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 xml:space="preserve">3 (три) года с момента поставки и передачи в собственность на </w:t>
      </w:r>
      <w:r w:rsidR="009B247E" w:rsidRPr="009C1487">
        <w:rPr>
          <w:rFonts w:cs="Arial"/>
          <w:sz w:val="19"/>
          <w:szCs w:val="19"/>
        </w:rPr>
        <w:t>профили ПВХ</w:t>
      </w:r>
      <w:r w:rsidRPr="009C1487">
        <w:rPr>
          <w:rFonts w:cs="Arial"/>
          <w:sz w:val="19"/>
          <w:szCs w:val="19"/>
        </w:rPr>
        <w:t xml:space="preserve"> (кроме случаев пожелтени</w:t>
      </w:r>
      <w:r w:rsidR="009B247E" w:rsidRPr="009C1487">
        <w:rPr>
          <w:rFonts w:cs="Arial"/>
          <w:sz w:val="19"/>
          <w:szCs w:val="19"/>
        </w:rPr>
        <w:t>я материала</w:t>
      </w:r>
      <w:r w:rsidRPr="009C1487">
        <w:rPr>
          <w:rFonts w:cs="Arial"/>
          <w:sz w:val="19"/>
          <w:szCs w:val="19"/>
        </w:rPr>
        <w:t>);</w:t>
      </w:r>
    </w:p>
    <w:p w:rsidR="009B247E" w:rsidRPr="009C1487" w:rsidRDefault="004A53D0"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3</w:t>
      </w:r>
      <w:r w:rsidR="009B247E" w:rsidRPr="009C1487">
        <w:rPr>
          <w:rFonts w:cs="Arial"/>
          <w:sz w:val="19"/>
          <w:szCs w:val="19"/>
        </w:rPr>
        <w:t xml:space="preserve"> (</w:t>
      </w:r>
      <w:r w:rsidRPr="009C1487">
        <w:rPr>
          <w:rFonts w:cs="Arial"/>
          <w:sz w:val="19"/>
          <w:szCs w:val="19"/>
        </w:rPr>
        <w:t>три</w:t>
      </w:r>
      <w:r w:rsidR="009B247E" w:rsidRPr="009C1487">
        <w:rPr>
          <w:rFonts w:cs="Arial"/>
          <w:sz w:val="19"/>
          <w:szCs w:val="19"/>
        </w:rPr>
        <w:t>) год</w:t>
      </w:r>
      <w:r w:rsidRPr="009C1487">
        <w:rPr>
          <w:rFonts w:cs="Arial"/>
          <w:sz w:val="19"/>
          <w:szCs w:val="19"/>
        </w:rPr>
        <w:t>а</w:t>
      </w:r>
      <w:r w:rsidR="009B247E" w:rsidRPr="009C1487">
        <w:rPr>
          <w:rFonts w:cs="Arial"/>
          <w:sz w:val="19"/>
          <w:szCs w:val="19"/>
        </w:rPr>
        <w:t xml:space="preserve"> с момента поставки и передачи в собственность на профили Алюминиевых систем;</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2 (два) года с момента поставки и передачи в собственность на стеклопакет;</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1 (один) года с момента поставки и передачи в собственность на фурнитуру;</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1 (один) год с момента поставки и передачи в собственность на уплотнители.</w:t>
      </w:r>
    </w:p>
    <w:p w:rsidR="00380663" w:rsidRPr="009C1487" w:rsidRDefault="00380663" w:rsidP="00380663">
      <w:pPr>
        <w:pStyle w:val="a6"/>
        <w:rPr>
          <w:rFonts w:cs="Arial"/>
          <w:sz w:val="19"/>
          <w:szCs w:val="19"/>
        </w:rPr>
      </w:pPr>
      <w:r w:rsidRPr="009C1487">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9C1487" w:rsidRDefault="00380663" w:rsidP="00380663">
      <w:pPr>
        <w:pStyle w:val="a6"/>
        <w:rPr>
          <w:rFonts w:cs="Arial"/>
          <w:sz w:val="19"/>
          <w:szCs w:val="19"/>
        </w:rPr>
      </w:pPr>
      <w:r w:rsidRPr="009C1487">
        <w:rPr>
          <w:rFonts w:cs="Arial"/>
          <w:sz w:val="19"/>
          <w:szCs w:val="19"/>
        </w:rPr>
        <w:t>6.5. Гарантийные сроки устанавливаются в соответствии с Договором, если иное не указано в Спецификации.</w:t>
      </w:r>
    </w:p>
    <w:p w:rsidR="00AE09D0" w:rsidRPr="009C1487" w:rsidRDefault="00380663" w:rsidP="00380663">
      <w:pPr>
        <w:pStyle w:val="a6"/>
        <w:rPr>
          <w:rFonts w:cs="Arial"/>
          <w:sz w:val="19"/>
          <w:szCs w:val="19"/>
        </w:rPr>
      </w:pPr>
      <w:r w:rsidRPr="009C1487">
        <w:rPr>
          <w:rFonts w:cs="Arial"/>
          <w:sz w:val="19"/>
          <w:szCs w:val="19"/>
        </w:rPr>
        <w:t xml:space="preserve">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w:t>
      </w:r>
      <w:bookmarkStart w:id="30" w:name="_GoBack"/>
      <w:bookmarkEnd w:id="30"/>
      <w:r w:rsidRPr="009C1487">
        <w:rPr>
          <w:rFonts w:cs="Arial"/>
          <w:sz w:val="19"/>
          <w:szCs w:val="19"/>
        </w:rPr>
        <w:t>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9C1487" w:rsidRDefault="00380663" w:rsidP="00380663">
      <w:pPr>
        <w:pStyle w:val="a6"/>
        <w:rPr>
          <w:rFonts w:cs="Arial"/>
          <w:sz w:val="19"/>
          <w:szCs w:val="19"/>
        </w:rPr>
      </w:pPr>
      <w:r w:rsidRPr="009C1487">
        <w:rPr>
          <w:rFonts w:cs="Arial"/>
          <w:sz w:val="19"/>
          <w:szCs w:val="19"/>
        </w:rPr>
        <w:t xml:space="preserve">6.7. </w:t>
      </w:r>
      <w:bookmarkStart w:id="31" w:name="_Hlk479288413"/>
      <w:r w:rsidRPr="009C1487">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31"/>
    <w:p w:rsidR="00380663" w:rsidRPr="009C1487" w:rsidRDefault="00380663" w:rsidP="00380663">
      <w:pPr>
        <w:pStyle w:val="a6"/>
        <w:rPr>
          <w:rFonts w:cs="Arial"/>
          <w:sz w:val="19"/>
          <w:szCs w:val="19"/>
        </w:rPr>
      </w:pPr>
      <w:r w:rsidRPr="009C1487">
        <w:rPr>
          <w:rFonts w:cs="Arial"/>
          <w:sz w:val="19"/>
          <w:szCs w:val="19"/>
        </w:rPr>
        <w:t>6.8. Гарантийное обслуживание не производится в следующих случаях:</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bookmarkStart w:id="32" w:name="_Hlk479288444"/>
      <w:r w:rsidRPr="009C1487">
        <w:rPr>
          <w:rFonts w:cs="Arial"/>
          <w:sz w:val="19"/>
          <w:szCs w:val="19"/>
        </w:rPr>
        <w:t>установки Продукции третьими лицами, за исключением случаев обнаружения заводского брака;</w:t>
      </w:r>
    </w:p>
    <w:bookmarkEnd w:id="32"/>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невыполнения положений, содержащихся в Приложении №2 "Информации для Заказчика";</w:t>
      </w:r>
    </w:p>
    <w:p w:rsidR="00380663" w:rsidRPr="00EA6DC1"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lastRenderedPageBreak/>
        <w:t>умышленной порчи Продукции, неправомерных действий третьих лиц либо обстоятельств непреодолимой силы.</w:t>
      </w:r>
    </w:p>
    <w:p w:rsidR="00380663" w:rsidRPr="009C1487" w:rsidRDefault="00380663" w:rsidP="00EA6DC1">
      <w:pPr>
        <w:pStyle w:val="2"/>
      </w:pPr>
      <w:r w:rsidRPr="009C1487">
        <w:t>7. ДОПОЛНИТЕЛЬНЫЕ УСЛОВИЯ</w:t>
      </w:r>
    </w:p>
    <w:p w:rsidR="00380663" w:rsidRPr="009C1487" w:rsidRDefault="00380663" w:rsidP="00380663">
      <w:pPr>
        <w:pStyle w:val="a6"/>
        <w:rPr>
          <w:rFonts w:cs="Arial"/>
          <w:sz w:val="19"/>
          <w:szCs w:val="19"/>
        </w:rPr>
      </w:pPr>
      <w:bookmarkStart w:id="33" w:name="_Hlk479288495"/>
      <w:r w:rsidRPr="009C1487">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3"/>
    <w:p w:rsidR="00380663" w:rsidRPr="009C1487" w:rsidRDefault="00380663" w:rsidP="00380663">
      <w:pPr>
        <w:pStyle w:val="a6"/>
        <w:rPr>
          <w:rFonts w:cs="Arial"/>
          <w:sz w:val="19"/>
          <w:szCs w:val="19"/>
        </w:rPr>
      </w:pPr>
      <w:r w:rsidRPr="009C1487">
        <w:rPr>
          <w:rFonts w:cs="Arial"/>
          <w:sz w:val="19"/>
          <w:szCs w:val="19"/>
        </w:rPr>
        <w:t>7.2. Договор составлен в двух экземплярах, имеющих одинаковую юридическую силу, по одному для каждой из Сторон.</w:t>
      </w:r>
    </w:p>
    <w:p w:rsidR="00380663" w:rsidRPr="009C1487" w:rsidRDefault="00380663" w:rsidP="00380663">
      <w:pPr>
        <w:pStyle w:val="a6"/>
        <w:rPr>
          <w:rFonts w:cs="Arial"/>
          <w:sz w:val="19"/>
          <w:szCs w:val="19"/>
        </w:rPr>
      </w:pPr>
      <w:r w:rsidRPr="009C1487">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9C1487" w:rsidRDefault="00380663" w:rsidP="00380663">
      <w:pPr>
        <w:pStyle w:val="a6"/>
        <w:rPr>
          <w:rFonts w:cs="Arial"/>
          <w:sz w:val="19"/>
          <w:szCs w:val="19"/>
        </w:rPr>
      </w:pPr>
      <w:bookmarkStart w:id="34" w:name="OLE_LINK38"/>
      <w:r w:rsidRPr="009C1487">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9C1487" w:rsidRDefault="00380663" w:rsidP="00380663">
      <w:pPr>
        <w:pStyle w:val="a6"/>
        <w:rPr>
          <w:rFonts w:cs="Arial"/>
          <w:sz w:val="19"/>
          <w:szCs w:val="19"/>
        </w:rPr>
      </w:pPr>
      <w:r w:rsidRPr="009C1487">
        <w:rPr>
          <w:rFonts w:cs="Arial"/>
          <w:sz w:val="19"/>
          <w:szCs w:val="19"/>
        </w:rPr>
        <w:t xml:space="preserve">7.5. </w:t>
      </w:r>
      <w:bookmarkStart w:id="35" w:name="OLE_LINK21"/>
      <w:bookmarkStart w:id="36" w:name="OLE_LINK22"/>
      <w:r w:rsidRPr="009C1487">
        <w:rPr>
          <w:rFonts w:cs="Arial"/>
          <w:sz w:val="19"/>
          <w:szCs w:val="19"/>
        </w:rPr>
        <w:t xml:space="preserve">Срок рассмотрения претензии – 5 (пять) рабочих дней со дня её получения. </w:t>
      </w:r>
      <w:bookmarkEnd w:id="35"/>
      <w:bookmarkEnd w:id="36"/>
      <w:r w:rsidRPr="009C1487">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4"/>
    <w:p w:rsidR="003C3531" w:rsidRPr="009C1487" w:rsidRDefault="00380663" w:rsidP="00380663">
      <w:pPr>
        <w:pStyle w:val="a6"/>
        <w:rPr>
          <w:rFonts w:cs="Arial"/>
          <w:sz w:val="19"/>
          <w:szCs w:val="19"/>
        </w:rPr>
      </w:pPr>
      <w:r w:rsidRPr="009C1487">
        <w:rPr>
          <w:rFonts w:cs="Arial"/>
          <w:sz w:val="19"/>
          <w:szCs w:val="19"/>
        </w:rPr>
        <w:t>7.</w:t>
      </w:r>
      <w:r w:rsidR="007C163F" w:rsidRPr="009C1487">
        <w:rPr>
          <w:rFonts w:cs="Arial"/>
          <w:sz w:val="19"/>
          <w:szCs w:val="19"/>
        </w:rPr>
        <w:t>6</w:t>
      </w:r>
      <w:r w:rsidRPr="009C1487">
        <w:rPr>
          <w:rFonts w:cs="Arial"/>
          <w:sz w:val="19"/>
          <w:szCs w:val="19"/>
        </w:rPr>
        <w:t xml:space="preserve">. </w:t>
      </w:r>
      <w:bookmarkStart w:id="37" w:name="_Hlk534472664"/>
      <w:r w:rsidR="003C3531" w:rsidRPr="009C1487">
        <w:rPr>
          <w:rFonts w:cs="Arial"/>
          <w:sz w:val="19"/>
          <w:szCs w:val="19"/>
        </w:rPr>
        <w:t xml:space="preserve">Договор может быть заключён в оригинале или путём обмена </w:t>
      </w:r>
      <w:r w:rsidR="005C601B" w:rsidRPr="009C1487">
        <w:rPr>
          <w:rFonts w:cs="Arial"/>
          <w:sz w:val="19"/>
          <w:szCs w:val="19"/>
        </w:rPr>
        <w:t xml:space="preserve">электронными </w:t>
      </w:r>
      <w:r w:rsidR="003C3531" w:rsidRPr="009C1487">
        <w:rPr>
          <w:rFonts w:cs="Arial"/>
          <w:sz w:val="19"/>
          <w:szCs w:val="19"/>
        </w:rPr>
        <w:t>скан</w:t>
      </w:r>
      <w:r w:rsidR="005C601B" w:rsidRPr="009C1487">
        <w:rPr>
          <w:rFonts w:cs="Arial"/>
          <w:sz w:val="19"/>
          <w:szCs w:val="19"/>
        </w:rPr>
        <w:t>-копиями</w:t>
      </w:r>
      <w:r w:rsidR="003C3531" w:rsidRPr="009C1487">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w:t>
      </w:r>
      <w:r w:rsidR="005C601B" w:rsidRPr="009C1487">
        <w:rPr>
          <w:rFonts w:cs="Arial"/>
          <w:sz w:val="19"/>
          <w:szCs w:val="19"/>
        </w:rPr>
        <w:t xml:space="preserve">статьи </w:t>
      </w:r>
      <w:r w:rsidR="003C3531" w:rsidRPr="009C1487">
        <w:rPr>
          <w:rFonts w:cs="Arial"/>
          <w:sz w:val="19"/>
          <w:szCs w:val="19"/>
        </w:rPr>
        <w:t>8. Договора условием о признании электронного адреса простой электронной подписью.</w:t>
      </w:r>
      <w:bookmarkEnd w:id="37"/>
    </w:p>
    <w:p w:rsidR="003C3531" w:rsidRPr="009C1487" w:rsidRDefault="003C3531" w:rsidP="003C3531">
      <w:pPr>
        <w:pStyle w:val="a6"/>
        <w:rPr>
          <w:rFonts w:cs="Arial"/>
          <w:sz w:val="19"/>
          <w:szCs w:val="19"/>
        </w:rPr>
      </w:pPr>
      <w:r w:rsidRPr="009C1487">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8</w:t>
      </w:r>
      <w:r w:rsidRPr="009C1487">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9C1487">
        <w:rPr>
          <w:rFonts w:cs="Arial"/>
          <w:sz w:val="19"/>
          <w:szCs w:val="19"/>
        </w:rPr>
        <w:t xml:space="preserve">по </w:t>
      </w:r>
      <w:r w:rsidRPr="009C1487">
        <w:rPr>
          <w:rFonts w:cs="Arial"/>
          <w:sz w:val="19"/>
          <w:szCs w:val="19"/>
        </w:rPr>
        <w:t>адресам электронных почт, и/или доменным именам организаций, указанных в реквизитах п.</w:t>
      </w:r>
      <w:r w:rsidR="00307403" w:rsidRPr="009C1487">
        <w:rPr>
          <w:rFonts w:cs="Arial"/>
          <w:sz w:val="19"/>
          <w:szCs w:val="19"/>
        </w:rPr>
        <w:t>8</w:t>
      </w:r>
      <w:r w:rsidRPr="009C1487">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9</w:t>
      </w:r>
      <w:r w:rsidRPr="009C1487">
        <w:rPr>
          <w:rFonts w:cs="Arial"/>
          <w:sz w:val="19"/>
          <w:szCs w:val="19"/>
        </w:rPr>
        <w:t>. Передаваемые по электронной почте документы должны быть подписаны сторонами и скреплены печатью.</w:t>
      </w:r>
    </w:p>
    <w:p w:rsidR="00380663"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10</w:t>
      </w:r>
      <w:r w:rsidRPr="009C1487">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9C1487" w:rsidRDefault="00380663" w:rsidP="003C3531">
      <w:pPr>
        <w:pStyle w:val="a6"/>
        <w:rPr>
          <w:rFonts w:cs="Arial"/>
          <w:sz w:val="19"/>
          <w:szCs w:val="19"/>
        </w:rPr>
      </w:pPr>
      <w:r w:rsidRPr="009C1487">
        <w:rPr>
          <w:rFonts w:cs="Arial"/>
          <w:sz w:val="19"/>
          <w:szCs w:val="19"/>
        </w:rPr>
        <w:t>7.1</w:t>
      </w:r>
      <w:r w:rsidR="003C3531" w:rsidRPr="009C1487">
        <w:rPr>
          <w:rFonts w:cs="Arial"/>
          <w:sz w:val="19"/>
          <w:szCs w:val="19"/>
        </w:rPr>
        <w:t>1</w:t>
      </w:r>
      <w:r w:rsidRPr="009C1487">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9C1487" w:rsidRDefault="003C3531" w:rsidP="003C3531">
      <w:pPr>
        <w:pStyle w:val="a6"/>
        <w:rPr>
          <w:rFonts w:cs="Arial"/>
          <w:sz w:val="19"/>
          <w:szCs w:val="19"/>
        </w:rPr>
      </w:pPr>
      <w:r w:rsidRPr="009C1487">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9C1487" w:rsidRDefault="00380663" w:rsidP="00380663">
      <w:pPr>
        <w:pStyle w:val="a6"/>
        <w:rPr>
          <w:rFonts w:cs="Arial"/>
          <w:sz w:val="19"/>
          <w:szCs w:val="19"/>
        </w:rPr>
      </w:pPr>
      <w:r w:rsidRPr="009C1487">
        <w:rPr>
          <w:rFonts w:cs="Arial"/>
          <w:sz w:val="19"/>
          <w:szCs w:val="19"/>
        </w:rPr>
        <w:t>7.1</w:t>
      </w:r>
      <w:r w:rsidR="003C3531" w:rsidRPr="009C1487">
        <w:rPr>
          <w:rFonts w:cs="Arial"/>
          <w:sz w:val="19"/>
          <w:szCs w:val="19"/>
        </w:rPr>
        <w:t>3</w:t>
      </w:r>
      <w:r w:rsidRPr="009C1487">
        <w:rPr>
          <w:rFonts w:cs="Arial"/>
          <w:sz w:val="19"/>
          <w:szCs w:val="19"/>
        </w:rPr>
        <w:t>. Неотъемлемыми частями настоящего Договора являются следующие приложения:</w:t>
      </w:r>
    </w:p>
    <w:p w:rsidR="00380663" w:rsidRPr="009C1487" w:rsidRDefault="00380663" w:rsidP="00380663">
      <w:pPr>
        <w:pStyle w:val="a6"/>
        <w:rPr>
          <w:rFonts w:cs="Arial"/>
          <w:sz w:val="19"/>
          <w:szCs w:val="19"/>
        </w:rPr>
      </w:pPr>
      <w:r w:rsidRPr="009C1487">
        <w:rPr>
          <w:rFonts w:cs="Arial"/>
          <w:b/>
          <w:sz w:val="19"/>
          <w:szCs w:val="19"/>
        </w:rPr>
        <w:t>Приложение № 1</w:t>
      </w:r>
      <w:r w:rsidR="00307403" w:rsidRPr="009C1487">
        <w:rPr>
          <w:rFonts w:cs="Arial"/>
          <w:b/>
          <w:sz w:val="19"/>
          <w:szCs w:val="19"/>
        </w:rPr>
        <w:t>.</w:t>
      </w:r>
      <w:r w:rsidRPr="009C1487">
        <w:rPr>
          <w:rFonts w:cs="Arial"/>
          <w:sz w:val="19"/>
          <w:szCs w:val="19"/>
        </w:rPr>
        <w:t xml:space="preserve"> Спецификация Продукции.</w:t>
      </w:r>
    </w:p>
    <w:p w:rsidR="00380663" w:rsidRPr="009C1487" w:rsidRDefault="00380663" w:rsidP="00380663">
      <w:pPr>
        <w:pStyle w:val="a6"/>
        <w:rPr>
          <w:rFonts w:cs="Arial"/>
          <w:sz w:val="19"/>
          <w:szCs w:val="19"/>
        </w:rPr>
      </w:pPr>
      <w:r w:rsidRPr="009C1487">
        <w:rPr>
          <w:rFonts w:cs="Arial"/>
          <w:b/>
          <w:sz w:val="19"/>
          <w:szCs w:val="19"/>
        </w:rPr>
        <w:t>Приложение № 2</w:t>
      </w:r>
      <w:r w:rsidR="00307403" w:rsidRPr="009C1487">
        <w:rPr>
          <w:rFonts w:cs="Arial"/>
          <w:b/>
          <w:sz w:val="19"/>
          <w:szCs w:val="19"/>
        </w:rPr>
        <w:t>.</w:t>
      </w:r>
      <w:r w:rsidRPr="009C1487">
        <w:rPr>
          <w:rFonts w:cs="Arial"/>
          <w:sz w:val="19"/>
          <w:szCs w:val="19"/>
        </w:rPr>
        <w:t xml:space="preserve"> Необходимая информация для Заказчика.</w:t>
      </w:r>
    </w:p>
    <w:p w:rsidR="00E01320" w:rsidRDefault="000E5F60" w:rsidP="00E01320">
      <w:pPr>
        <w:pStyle w:val="2"/>
      </w:pPr>
      <w:r>
        <w:t>8</w:t>
      </w:r>
      <w:r w:rsidR="00E01320" w:rsidRPr="00196ED7">
        <w:t>.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47"/>
        <w:gridCol w:w="5156"/>
      </w:tblGrid>
      <w:tr w:rsidR="00E01320" w:rsidRPr="00A20047" w:rsidTr="00EF6596">
        <w:tc>
          <w:tcPr>
            <w:tcW w:w="5227" w:type="dxa"/>
          </w:tcPr>
          <w:p w:rsidR="00E01320" w:rsidRPr="00187670" w:rsidRDefault="00E01320" w:rsidP="00A20047">
            <w:pPr>
              <w:pStyle w:val="a6"/>
              <w:widowControl w:val="0"/>
              <w:suppressAutoHyphens w:val="0"/>
              <w:jc w:val="left"/>
              <w:rPr>
                <w:rFonts w:cs="Arial"/>
                <w:b/>
                <w:bCs/>
                <w:sz w:val="19"/>
                <w:szCs w:val="19"/>
              </w:rPr>
            </w:pPr>
          </w:p>
        </w:tc>
        <w:tc>
          <w:tcPr>
            <w:tcW w:w="5228" w:type="dxa"/>
          </w:tcPr>
          <w:p w:rsidR="00E01320" w:rsidRPr="001E545E" w:rsidRDefault="00E01320" w:rsidP="00EF6596">
            <w:pPr>
              <w:pStyle w:val="a6"/>
              <w:widowControl w:val="0"/>
              <w:suppressAutoHyphens w:val="0"/>
              <w:jc w:val="left"/>
              <w:rPr>
                <w:rFonts w:cs="Arial"/>
                <w:b/>
                <w:bCs/>
                <w:sz w:val="19"/>
                <w:szCs w:val="19"/>
                <w:lang w:val="en-US"/>
              </w:rPr>
            </w:pPr>
            <w:r w:rsidRPr="00187670">
              <w:rPr>
                <w:rFonts w:cs="Arial"/>
                <w:b/>
                <w:bCs/>
                <w:sz w:val="19"/>
                <w:szCs w:val="19"/>
                <w:lang w:val="en-US"/>
              </w:rPr>
              <w:t xml:space="preserve">ЗАКАЗЧИК: </w:t>
            </w:r>
            <w:r w:rsidRPr="001E545E">
              <w:rPr>
                <w:rFonts w:cs="Arial"/>
                <w:b/>
                <w:sz w:val="19"/>
                <w:szCs w:val="19"/>
                <w:lang w:val="en-US"/>
              </w:rPr>
              <w:t>ООО</w:t>
            </w:r>
            <w:r w:rsidRPr="00187670">
              <w:rPr>
                <w:rFonts w:cs="Arial"/>
                <w:b/>
                <w:sz w:val="19"/>
                <w:szCs w:val="19"/>
                <w:lang w:val="en-US"/>
              </w:rPr>
              <w:t xml:space="preserve"> </w:t>
            </w:r>
            <w:r w:rsidRPr="001E545E">
              <w:rPr>
                <w:rFonts w:cs="Arial"/>
                <w:b/>
                <w:sz w:val="19"/>
                <w:szCs w:val="19"/>
                <w:lang w:val="en-US"/>
              </w:rPr>
              <w:t>«</w:t>
            </w:r>
            <w:r w:rsidRPr="00187670">
              <w:rPr>
                <w:rFonts w:cs="Arial"/>
                <w:b/>
                <w:bCs/>
                <w:sz w:val="19"/>
                <w:szCs w:val="19"/>
                <w:lang w:val="en-US"/>
              </w:rPr>
              <w:t>уке435435</w:t>
            </w:r>
            <w:r w:rsidRPr="001E545E">
              <w:rPr>
                <w:rFonts w:cs="Arial"/>
                <w:b/>
                <w:bCs/>
                <w:sz w:val="19"/>
                <w:szCs w:val="19"/>
                <w:lang w:val="en-US"/>
              </w:rPr>
              <w:t>»</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Адрес</w:t>
            </w:r>
            <w:r w:rsidRPr="00187670">
              <w:rPr>
                <w:rFonts w:cs="Arial"/>
                <w:bCs/>
                <w:sz w:val="19"/>
                <w:szCs w:val="19"/>
                <w:lang w:val="en-US"/>
              </w:rPr>
              <w:t>: 34534534</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ИНН</w:t>
            </w:r>
            <w:r w:rsidRPr="00187670">
              <w:rPr>
                <w:rFonts w:cs="Arial"/>
                <w:bCs/>
                <w:sz w:val="19"/>
                <w:szCs w:val="19"/>
                <w:lang w:val="en-US"/>
              </w:rPr>
              <w:t xml:space="preserve"> 5345345324, </w:t>
            </w:r>
            <w:r w:rsidR="00960397">
              <w:rPr>
                <w:rFonts w:cs="Arial"/>
                <w:bCs/>
                <w:sz w:val="19"/>
                <w:szCs w:val="19"/>
                <w:lang w:val="en-US"/>
              </w:rPr>
              <w:t xml:space="preserve"> </w:t>
            </w:r>
            <w:r w:rsidRPr="00187670">
              <w:rPr>
                <w:rFonts w:cs="Arial"/>
                <w:bCs/>
                <w:sz w:val="19"/>
                <w:szCs w:val="19"/>
              </w:rPr>
              <w:t>КПП</w:t>
            </w:r>
            <w:r w:rsidRPr="00187670">
              <w:rPr>
                <w:rFonts w:cs="Arial"/>
                <w:bCs/>
                <w:sz w:val="19"/>
                <w:szCs w:val="19"/>
                <w:lang w:val="en-US"/>
              </w:rPr>
              <w:t xml:space="preserve"> 5345345, </w:t>
            </w:r>
            <w:r w:rsidR="00960397">
              <w:rPr>
                <w:rFonts w:cs="Arial"/>
                <w:bCs/>
                <w:sz w:val="19"/>
                <w:szCs w:val="19"/>
                <w:lang w:val="en-US"/>
              </w:rPr>
              <w:t xml:space="preserve"> </w:t>
            </w:r>
            <w:r w:rsidRPr="00187670">
              <w:rPr>
                <w:rFonts w:cs="Arial"/>
                <w:bCs/>
                <w:sz w:val="19"/>
                <w:szCs w:val="19"/>
              </w:rPr>
              <w:t>ОГРН</w:t>
            </w:r>
            <w:r w:rsidRPr="00187670">
              <w:rPr>
                <w:rFonts w:cs="Arial"/>
                <w:bCs/>
                <w:sz w:val="19"/>
                <w:szCs w:val="19"/>
                <w:lang w:val="en-US"/>
              </w:rPr>
              <w:t xml:space="preserve"> 345345</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Р</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xml:space="preserve"> 345345345 </w:t>
            </w:r>
            <w:r w:rsidR="00960397">
              <w:rPr>
                <w:rFonts w:cs="Arial"/>
                <w:bCs/>
                <w:sz w:val="19"/>
                <w:szCs w:val="19"/>
                <w:lang w:val="en-US"/>
              </w:rPr>
              <w:t xml:space="preserve"> </w:t>
            </w:r>
            <w:r w:rsidRPr="00187670">
              <w:rPr>
                <w:rFonts w:cs="Arial"/>
                <w:bCs/>
                <w:sz w:val="19"/>
                <w:szCs w:val="19"/>
              </w:rPr>
              <w:t>в</w:t>
            </w:r>
            <w:r w:rsidRPr="00187670">
              <w:rPr>
                <w:rFonts w:cs="Arial"/>
                <w:bCs/>
                <w:sz w:val="19"/>
                <w:szCs w:val="19"/>
                <w:lang w:val="en-US"/>
              </w:rPr>
              <w:t xml:space="preserve"> 345й345, </w:t>
            </w:r>
            <w:r w:rsidR="00960397">
              <w:rPr>
                <w:rFonts w:cs="Arial"/>
                <w:bCs/>
                <w:sz w:val="19"/>
                <w:szCs w:val="19"/>
                <w:lang w:val="en-US"/>
              </w:rPr>
              <w:t xml:space="preserve"> </w:t>
            </w:r>
            <w:r w:rsidRPr="00187670">
              <w:rPr>
                <w:rFonts w:cs="Arial"/>
                <w:bCs/>
                <w:sz w:val="19"/>
                <w:szCs w:val="19"/>
              </w:rPr>
              <w:t>БИК</w:t>
            </w:r>
            <w:r w:rsidRPr="00187670">
              <w:rPr>
                <w:rFonts w:cs="Arial"/>
                <w:bCs/>
                <w:sz w:val="19"/>
                <w:szCs w:val="19"/>
                <w:lang w:val="en-US"/>
              </w:rPr>
              <w:t xml:space="preserve"> 345345, </w:t>
            </w:r>
            <w:r w:rsidR="00960397">
              <w:rPr>
                <w:rFonts w:cs="Arial"/>
                <w:bCs/>
                <w:sz w:val="19"/>
                <w:szCs w:val="19"/>
                <w:lang w:val="en-US"/>
              </w:rPr>
              <w:t xml:space="preserve"> </w:t>
            </w:r>
            <w:r w:rsidRPr="00187670">
              <w:rPr>
                <w:rFonts w:cs="Arial"/>
                <w:bCs/>
                <w:sz w:val="19"/>
                <w:szCs w:val="19"/>
              </w:rPr>
              <w:t>к</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34534534</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lang w:val="en-US"/>
              </w:rPr>
              <w:t xml:space="preserve">Тел. +5 (435) 435, </w:t>
            </w:r>
            <w:r w:rsidR="00960397">
              <w:rPr>
                <w:rFonts w:cs="Arial"/>
                <w:bCs/>
                <w:sz w:val="19"/>
                <w:szCs w:val="19"/>
                <w:lang w:val="en-US"/>
              </w:rPr>
              <w:t xml:space="preserve"> </w:t>
            </w:r>
            <w:r w:rsidRPr="00187670">
              <w:rPr>
                <w:rFonts w:cs="Arial"/>
                <w:bCs/>
                <w:sz w:val="19"/>
                <w:szCs w:val="19"/>
                <w:lang w:val="en-US"/>
              </w:rPr>
              <w:t>Email xdfkdskfsdkf@sdfksdkfd.rr</w:t>
            </w:r>
          </w:p>
          <w:p w:rsidR="00E01320" w:rsidRPr="00187670" w:rsidRDefault="00E01320" w:rsidP="00EF6596">
            <w:pPr>
              <w:pStyle w:val="a6"/>
              <w:widowControl w:val="0"/>
              <w:suppressAutoHyphens w:val="0"/>
              <w:jc w:val="left"/>
              <w:rPr>
                <w:rFonts w:cs="Arial"/>
                <w:b/>
                <w:bCs/>
                <w:sz w:val="19"/>
                <w:szCs w:val="19"/>
                <w:lang w:val="en-US"/>
              </w:rPr>
            </w:pPr>
          </w:p>
        </w:tc>
      </w:tr>
      <w:tr w:rsidR="00E01320" w:rsidRPr="00187670" w:rsidTr="00EF6596">
        <w:tc>
          <w:tcPr>
            <w:tcW w:w="5227" w:type="dxa"/>
          </w:tcPr>
          <w:p w:rsidR="00E01320" w:rsidRPr="00187670" w:rsidRDefault="00E01320" w:rsidP="00EF6596">
            <w:pPr>
              <w:pStyle w:val="a6"/>
              <w:widowControl w:val="0"/>
              <w:suppressAutoHyphens w:val="0"/>
              <w:jc w:val="left"/>
              <w:rPr>
                <w:rFonts w:cs="Arial"/>
                <w:b/>
                <w:bCs/>
                <w:sz w:val="19"/>
                <w:szCs w:val="19"/>
                <w:lang w:val="en-US"/>
              </w:rPr>
            </w:pPr>
          </w:p>
        </w:tc>
        <w:tc>
          <w:tcPr>
            <w:tcW w:w="5228" w:type="dxa"/>
          </w:tcPr>
          <w:p w:rsidR="00E01320" w:rsidRPr="005007F0" w:rsidRDefault="00E01320" w:rsidP="00EF6596">
            <w:pPr>
              <w:widowControl w:val="0"/>
              <w:suppressAutoHyphens w:val="0"/>
              <w:ind w:left="23"/>
              <w:rPr>
                <w:rFonts w:cs="Arial"/>
                <w:sz w:val="19"/>
                <w:szCs w:val="19"/>
                <w:lang w:val="en-US"/>
              </w:rPr>
            </w:pPr>
            <w:r w:rsidRPr="00187670">
              <w:rPr>
                <w:rFonts w:cs="Arial"/>
                <w:sz w:val="19"/>
                <w:szCs w:val="19"/>
                <w:lang w:val="en-US"/>
              </w:rPr>
              <w:t xml:space="preserve">Генеральный директор </w:t>
            </w:r>
            <w:r w:rsidR="00960397">
              <w:rPr>
                <w:rFonts w:cs="Arial"/>
                <w:sz w:val="19"/>
                <w:szCs w:val="19"/>
                <w:lang w:val="en-US"/>
              </w:rPr>
              <w:t xml:space="preserve"> </w:t>
            </w:r>
            <w:r w:rsidRPr="005007F0">
              <w:rPr>
                <w:rFonts w:cs="Arial"/>
                <w:sz w:val="19"/>
                <w:szCs w:val="19"/>
                <w:lang w:val="en-US"/>
              </w:rPr>
              <w:t>ООО</w:t>
            </w:r>
            <w:r w:rsidRPr="00187670">
              <w:rPr>
                <w:rFonts w:cs="Arial"/>
                <w:sz w:val="19"/>
                <w:szCs w:val="19"/>
                <w:lang w:val="en-US"/>
              </w:rPr>
              <w:t xml:space="preserve"> </w:t>
            </w:r>
            <w:r w:rsidRPr="005007F0">
              <w:rPr>
                <w:rFonts w:cs="Arial"/>
                <w:sz w:val="19"/>
                <w:szCs w:val="19"/>
                <w:lang w:val="en-US"/>
              </w:rPr>
              <w:t>«</w:t>
            </w:r>
            <w:r w:rsidRPr="00187670">
              <w:rPr>
                <w:rFonts w:cs="Arial"/>
                <w:bCs/>
                <w:sz w:val="19"/>
                <w:szCs w:val="19"/>
                <w:lang w:val="en-US"/>
              </w:rPr>
              <w:t>уке435435</w:t>
            </w:r>
            <w:r w:rsidRPr="005007F0">
              <w:rPr>
                <w:rFonts w:cs="Arial"/>
                <w:bCs/>
                <w:sz w:val="19"/>
                <w:szCs w:val="19"/>
                <w:lang w:val="en-US"/>
              </w:rPr>
              <w:t>»</w:t>
            </w:r>
          </w:p>
          <w:p w:rsidR="00E01320" w:rsidRPr="00187670" w:rsidRDefault="00E01320" w:rsidP="00EF6596">
            <w:pPr>
              <w:widowControl w:val="0"/>
              <w:suppressAutoHyphens w:val="0"/>
              <w:ind w:left="23"/>
              <w:rPr>
                <w:rFonts w:cs="Arial"/>
                <w:sz w:val="19"/>
                <w:szCs w:val="19"/>
                <w:lang w:val="en-US"/>
              </w:rPr>
            </w:pPr>
          </w:p>
          <w:p w:rsidR="00E01320" w:rsidRPr="00187670" w:rsidRDefault="00E01320" w:rsidP="00EF6596">
            <w:pPr>
              <w:widowControl w:val="0"/>
              <w:suppressAutoHyphens w:val="0"/>
              <w:ind w:left="23"/>
              <w:rPr>
                <w:rFonts w:cs="Arial"/>
                <w:sz w:val="19"/>
                <w:szCs w:val="19"/>
                <w:lang w:val="en-US"/>
              </w:rPr>
            </w:pPr>
            <w:r w:rsidRPr="00187670">
              <w:rPr>
                <w:rFonts w:cs="Arial"/>
                <w:sz w:val="19"/>
                <w:szCs w:val="19"/>
                <w:lang w:val="en-US"/>
              </w:rPr>
              <w:t>435435  ____________</w:t>
            </w:r>
          </w:p>
        </w:tc>
      </w:tr>
    </w:tbl>
    <w:p w:rsidR="00E878DD" w:rsidRPr="009C1487" w:rsidRDefault="00E878DD" w:rsidP="00D91F01">
      <w:pPr>
        <w:pStyle w:val="a6"/>
        <w:rPr>
          <w:rFonts w:cs="Arial"/>
          <w:sz w:val="19"/>
          <w:szCs w:val="19"/>
        </w:rPr>
        <w:sectPr w:rsidR="00E878DD" w:rsidRPr="009C1487" w:rsidSect="0001692D">
          <w:footerReference w:type="default" r:id="rId7"/>
          <w:headerReference w:type="first" r:id="rId8"/>
          <w:footerReference w:type="first" r:id="rId9"/>
          <w:footnotePr>
            <w:pos w:val="beneathText"/>
          </w:footnotePr>
          <w:pgSz w:w="11905" w:h="16837" w:code="9"/>
          <w:pgMar w:top="851" w:right="851" w:bottom="851" w:left="851" w:header="0" w:footer="170" w:gutter="0"/>
          <w:cols w:space="720"/>
          <w:docGrid w:linePitch="360"/>
        </w:sectPr>
      </w:pPr>
    </w:p>
    <w:p w:rsidR="007707D5" w:rsidRPr="00F25C9B" w:rsidRDefault="007707D5" w:rsidP="007707D5">
      <w:pPr>
        <w:widowControl w:val="0"/>
        <w:suppressAutoHyphens w:val="0"/>
        <w:jc w:val="right"/>
        <w:rPr>
          <w:rFonts w:cs="Arial"/>
          <w:sz w:val="19"/>
          <w:szCs w:val="19"/>
          <w:lang w:val="en-US"/>
        </w:rPr>
      </w:pPr>
      <w:r w:rsidRPr="00B42F82">
        <w:rPr>
          <w:rFonts w:cs="Arial"/>
          <w:sz w:val="19"/>
          <w:szCs w:val="19"/>
        </w:rPr>
        <w:lastRenderedPageBreak/>
        <w:t xml:space="preserve">Приложение № </w:t>
      </w:r>
      <w:r>
        <w:rPr>
          <w:rFonts w:cs="Arial"/>
          <w:sz w:val="19"/>
          <w:szCs w:val="19"/>
          <w:lang w:val="en-US"/>
        </w:rPr>
        <w:t>2</w:t>
      </w:r>
    </w:p>
    <w:p w:rsidR="007707D5" w:rsidRPr="00B42F82" w:rsidRDefault="007707D5" w:rsidP="007707D5">
      <w:pPr>
        <w:widowControl w:val="0"/>
        <w:suppressAutoHyphens w:val="0"/>
        <w:jc w:val="right"/>
        <w:rPr>
          <w:rFonts w:cs="Arial"/>
          <w:sz w:val="19"/>
          <w:szCs w:val="19"/>
        </w:rPr>
      </w:pPr>
      <w:r w:rsidRPr="00B42F82">
        <w:rPr>
          <w:rFonts w:cs="Arial"/>
          <w:sz w:val="19"/>
          <w:szCs w:val="19"/>
        </w:rPr>
        <w:t>к Договору поставки № К 2534-53</w:t>
      </w:r>
    </w:p>
    <w:p w:rsidR="007707D5" w:rsidRPr="00B42F82" w:rsidRDefault="007707D5" w:rsidP="007707D5">
      <w:pPr>
        <w:widowControl w:val="0"/>
        <w:suppressAutoHyphens w:val="0"/>
        <w:jc w:val="right"/>
        <w:rPr>
          <w:rFonts w:cs="Arial"/>
          <w:sz w:val="19"/>
          <w:szCs w:val="19"/>
        </w:rPr>
      </w:pPr>
      <w:r w:rsidRPr="00B42F82">
        <w:rPr>
          <w:rFonts w:cs="Arial"/>
          <w:sz w:val="19"/>
          <w:szCs w:val="19"/>
        </w:rPr>
        <w:t>от 24 сентября 2019 года</w:t>
      </w:r>
    </w:p>
    <w:p w:rsidR="0002235D" w:rsidRPr="009C1487" w:rsidRDefault="0002235D" w:rsidP="0002235D">
      <w:pPr>
        <w:ind w:firstLine="709"/>
        <w:jc w:val="right"/>
        <w:rPr>
          <w:rFonts w:cs="Arial"/>
          <w:sz w:val="19"/>
          <w:szCs w:val="19"/>
        </w:rPr>
      </w:pPr>
    </w:p>
    <w:p w:rsidR="00DA1B39" w:rsidRPr="007707D5" w:rsidRDefault="0002235D" w:rsidP="007707D5">
      <w:pPr>
        <w:pStyle w:val="1"/>
      </w:pPr>
      <w:r w:rsidRPr="009C1487">
        <w:t xml:space="preserve">Необходимая информация для </w:t>
      </w:r>
      <w:r w:rsidR="00D67123" w:rsidRPr="009C1487">
        <w:t>Заказчика</w:t>
      </w:r>
    </w:p>
    <w:p w:rsidR="007E493C" w:rsidRPr="009C1487" w:rsidRDefault="007E493C" w:rsidP="007E493C">
      <w:pPr>
        <w:pStyle w:val="afe"/>
        <w:numPr>
          <w:ilvl w:val="0"/>
          <w:numId w:val="9"/>
        </w:numPr>
        <w:tabs>
          <w:tab w:val="left" w:pos="284"/>
        </w:tabs>
        <w:suppressAutoHyphens w:val="0"/>
        <w:ind w:left="426" w:hanging="426"/>
        <w:jc w:val="both"/>
        <w:rPr>
          <w:rFonts w:cs="Arial"/>
          <w:sz w:val="19"/>
          <w:szCs w:val="19"/>
        </w:rPr>
      </w:pPr>
      <w:r w:rsidRPr="009C1487">
        <w:rPr>
          <w:rFonts w:cs="Arial"/>
          <w:sz w:val="19"/>
          <w:szCs w:val="19"/>
        </w:rPr>
        <w:t>От компаний производителей:</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срок эксплуатации двухкамерного стеклопакета составляет 60 лет;</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качество стеклопакетов соответствует ГОСТ 24866-99.</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9C1487">
        <w:rPr>
          <w:rFonts w:cs="Arial"/>
          <w:sz w:val="19"/>
          <w:szCs w:val="19"/>
          <w:lang w:val="en-US"/>
        </w:rPr>
        <w:t>II</w:t>
      </w:r>
      <w:r w:rsidRPr="009C1487">
        <w:rPr>
          <w:rFonts w:cs="Arial"/>
          <w:sz w:val="19"/>
          <w:szCs w:val="19"/>
        </w:rPr>
        <w:t>-3-79 в части соответствия нормативам энергосбережения.</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9C1487" w:rsidRDefault="007E493C" w:rsidP="007E493C">
      <w:pPr>
        <w:jc w:val="both"/>
        <w:rPr>
          <w:rFonts w:cs="Arial"/>
          <w:b/>
          <w:sz w:val="19"/>
          <w:szCs w:val="19"/>
        </w:rPr>
      </w:pPr>
    </w:p>
    <w:p w:rsidR="007E493C" w:rsidRPr="009C1487" w:rsidRDefault="007E493C" w:rsidP="007E493C">
      <w:pPr>
        <w:jc w:val="both"/>
        <w:rPr>
          <w:rFonts w:cs="Arial"/>
          <w:b/>
          <w:sz w:val="19"/>
          <w:szCs w:val="19"/>
        </w:rPr>
      </w:pPr>
      <w:r w:rsidRPr="009C1487">
        <w:rPr>
          <w:rFonts w:cs="Arial"/>
          <w:b/>
          <w:sz w:val="19"/>
          <w:szCs w:val="19"/>
        </w:rPr>
        <w:t xml:space="preserve"> Меры безопасности при эксплуатации окон и дверей из ПВХ и алюминиевого профиля:</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8" w:name="OLE_LINK60"/>
      <w:bookmarkStart w:id="39" w:name="OLE_LINK61"/>
      <w:r w:rsidRPr="009C1487">
        <w:rPr>
          <w:rFonts w:cs="Arial"/>
          <w:sz w:val="19"/>
          <w:szCs w:val="19"/>
        </w:rPr>
        <w:t>укомплектованы замками безопасности</w:t>
      </w:r>
      <w:bookmarkEnd w:id="38"/>
      <w:bookmarkEnd w:id="39"/>
      <w:r w:rsidRPr="009C1487">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9C1487" w:rsidRDefault="007E493C" w:rsidP="007E493C">
      <w:pPr>
        <w:pStyle w:val="a6"/>
        <w:ind w:left="284"/>
        <w:rPr>
          <w:rFonts w:cs="Arial"/>
          <w:sz w:val="19"/>
          <w:szCs w:val="19"/>
        </w:rPr>
      </w:pPr>
      <w:r w:rsidRPr="009C1487">
        <w:rPr>
          <w:rFonts w:cs="Arial"/>
          <w:sz w:val="19"/>
          <w:szCs w:val="19"/>
        </w:rPr>
        <w:t>Заказчик</w:t>
      </w:r>
      <w:r w:rsidR="007C4F6A">
        <w:rPr>
          <w:rFonts w:cs="Arial"/>
          <w:sz w:val="19"/>
          <w:szCs w:val="19"/>
        </w:rPr>
        <w:t xml:space="preserve"> отказался </w:t>
      </w:r>
      <w:r w:rsidRPr="009C1487">
        <w:rPr>
          <w:rFonts w:cs="Arial"/>
          <w:sz w:val="19"/>
          <w:szCs w:val="19"/>
        </w:rPr>
        <w:t>укомплектовать Продукцию замками безопасности.</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9C1487" w:rsidRDefault="007E493C" w:rsidP="007E493C">
      <w:pPr>
        <w:rPr>
          <w:rFonts w:cs="Arial"/>
          <w:sz w:val="19"/>
          <w:szCs w:val="19"/>
        </w:rPr>
      </w:pPr>
      <w:r w:rsidRPr="009C1487">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7707D5" w:rsidRPr="00D76307" w:rsidRDefault="007707D5" w:rsidP="007707D5">
      <w:pPr>
        <w:rPr>
          <w:rFonts w:cs="Arial"/>
          <w:sz w:val="19"/>
          <w:szCs w:val="19"/>
        </w:rPr>
      </w:pPr>
    </w:p>
    <w:p w:rsidR="007707D5" w:rsidRPr="00D76307" w:rsidRDefault="007707D5" w:rsidP="007707D5">
      <w:pPr>
        <w:rPr>
          <w:rFonts w:cs="Arial"/>
          <w:sz w:val="19"/>
          <w:szCs w:val="19"/>
        </w:rPr>
      </w:pPr>
    </w:p>
    <w:p w:rsidR="007707D5" w:rsidRPr="00C0578B" w:rsidRDefault="007707D5" w:rsidP="007707D5">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r>
      <w:r w:rsidRPr="00C0578B">
        <w:rPr>
          <w:rFonts w:cs="Arial"/>
          <w:sz w:val="19"/>
          <w:szCs w:val="19"/>
        </w:rPr>
        <w:t>Генеральный директор </w:t>
      </w:r>
      <w:r w:rsidR="00960397" w:rsidRPr="00A20047">
        <w:rPr>
          <w:rFonts w:cs="Arial"/>
          <w:sz w:val="19"/>
          <w:szCs w:val="19"/>
        </w:rPr>
        <w:t xml:space="preserve"> </w:t>
      </w:r>
      <w:r w:rsidRPr="00C0578B">
        <w:rPr>
          <w:rFonts w:cs="Arial"/>
          <w:sz w:val="19"/>
          <w:szCs w:val="19"/>
        </w:rPr>
        <w:t>ООО «</w:t>
      </w:r>
      <w:r w:rsidRPr="00C0578B">
        <w:rPr>
          <w:rFonts w:cs="Arial"/>
          <w:bCs/>
          <w:sz w:val="19"/>
          <w:szCs w:val="19"/>
        </w:rPr>
        <w:t>уке435435»</w:t>
      </w:r>
    </w:p>
    <w:p w:rsidR="007707D5" w:rsidRPr="00B42F82" w:rsidRDefault="007707D5" w:rsidP="007707D5">
      <w:pPr>
        <w:widowControl w:val="0"/>
        <w:suppressAutoHyphens w:val="0"/>
        <w:rPr>
          <w:rFonts w:cs="Arial"/>
          <w:bCs/>
          <w:sz w:val="19"/>
          <w:szCs w:val="19"/>
        </w:rPr>
      </w:pPr>
    </w:p>
    <w:p w:rsidR="007707D5" w:rsidRPr="00366940" w:rsidRDefault="007707D5" w:rsidP="007707D5">
      <w:pPr>
        <w:widowControl w:val="0"/>
        <w:suppressAutoHyphens w:val="0"/>
        <w:jc w:val="right"/>
        <w:rPr>
          <w:rFonts w:cs="Arial"/>
          <w:sz w:val="19"/>
          <w:szCs w:val="19"/>
        </w:rPr>
      </w:pPr>
      <w:r w:rsidRPr="00B42F82">
        <w:rPr>
          <w:rFonts w:cs="Arial"/>
          <w:sz w:val="19"/>
          <w:szCs w:val="19"/>
        </w:rPr>
        <w:t>435435 ______________________</w:t>
      </w:r>
    </w:p>
    <w:p w:rsidR="007B6BD8" w:rsidRPr="009C1487" w:rsidRDefault="007B6BD8" w:rsidP="00D67123">
      <w:pPr>
        <w:rPr>
          <w:rFonts w:cs="Arial"/>
          <w:sz w:val="19"/>
          <w:szCs w:val="19"/>
        </w:rPr>
      </w:pPr>
    </w:p>
    <w:sectPr w:rsidR="007B6BD8" w:rsidRPr="009C1487" w:rsidSect="007707D5">
      <w:headerReference w:type="default" r:id="rId10"/>
      <w:footerReference w:type="default" r:id="rId11"/>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E6B" w:rsidRDefault="00144E6B" w:rsidP="005512D6">
      <w:r>
        <w:separator/>
      </w:r>
    </w:p>
    <w:p w:rsidR="00144E6B" w:rsidRDefault="00144E6B"/>
  </w:endnote>
  <w:endnote w:type="continuationSeparator" w:id="0">
    <w:p w:rsidR="00144E6B" w:rsidRDefault="00144E6B" w:rsidP="005512D6">
      <w:r>
        <w:continuationSeparator/>
      </w:r>
    </w:p>
    <w:p w:rsidR="00144E6B" w:rsidRDefault="0014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080" w:rsidRPr="00B63080" w:rsidRDefault="00B63080" w:rsidP="00B63080">
    <w:pPr>
      <w:tabs>
        <w:tab w:val="center" w:pos="5103"/>
        <w:tab w:val="right" w:pos="10479"/>
      </w:tabs>
      <w:rPr>
        <w:rFonts w:cs="Arial"/>
        <w:sz w:val="19"/>
        <w:szCs w:val="19"/>
      </w:rPr>
    </w:pPr>
  </w:p>
  <w:p w:rsidR="00B63080" w:rsidRPr="00B63080" w:rsidRDefault="00B63080" w:rsidP="00B63080">
    <w:pPr>
      <w:tabs>
        <w:tab w:val="center" w:pos="5103"/>
        <w:tab w:val="right" w:pos="10479"/>
      </w:tabs>
      <w:rPr>
        <w:rFonts w:cs="Arial"/>
        <w:sz w:val="19"/>
        <w:szCs w:val="19"/>
        <w:lang w:val="en-US"/>
      </w:rPr>
    </w:pPr>
    <w:r w:rsidRPr="00B63080">
      <w:rPr>
        <w:rFonts w:cs="Arial"/>
        <w:sz w:val="19"/>
        <w:szCs w:val="19"/>
      </w:rPr>
      <w:t>Поставщик</w:t>
    </w:r>
    <w:r w:rsidRPr="00B63080">
      <w:rPr>
        <w:rFonts w:cs="Arial"/>
        <w:sz w:val="19"/>
        <w:szCs w:val="19"/>
        <w:lang w:val="en-US"/>
      </w:rPr>
      <w:t>: __________</w:t>
    </w:r>
    <w:r w:rsidRPr="00B63080">
      <w:rPr>
        <w:rFonts w:cs="Arial"/>
        <w:sz w:val="19"/>
        <w:szCs w:val="19"/>
        <w:lang w:val="en-US"/>
      </w:rPr>
      <w:tab/>
    </w:r>
    <w:r w:rsidRPr="00B63080">
      <w:rPr>
        <w:rFonts w:cs="Arial"/>
        <w:sz w:val="19"/>
        <w:szCs w:val="19"/>
      </w:rPr>
      <w:fldChar w:fldCharType="begin"/>
    </w:r>
    <w:r w:rsidRPr="00B63080">
      <w:rPr>
        <w:rFonts w:cs="Arial"/>
        <w:sz w:val="19"/>
        <w:szCs w:val="19"/>
      </w:rPr>
      <w:instrText>PAGE   \* MERGEFORMAT</w:instrText>
    </w:r>
    <w:r w:rsidRPr="00B63080">
      <w:rPr>
        <w:rFonts w:cs="Arial"/>
        <w:sz w:val="19"/>
        <w:szCs w:val="19"/>
      </w:rPr>
      <w:fldChar w:fldCharType="separate"/>
    </w:r>
    <w:r w:rsidRPr="00B63080">
      <w:rPr>
        <w:rFonts w:cs="Arial"/>
        <w:sz w:val="19"/>
        <w:szCs w:val="19"/>
      </w:rPr>
      <w:t>3</w:t>
    </w:r>
    <w:r w:rsidRPr="00B63080">
      <w:rPr>
        <w:rFonts w:cs="Arial"/>
        <w:sz w:val="19"/>
        <w:szCs w:val="19"/>
      </w:rPr>
      <w:fldChar w:fldCharType="end"/>
    </w:r>
    <w:r w:rsidRPr="00B63080">
      <w:rPr>
        <w:rFonts w:cs="Arial"/>
        <w:sz w:val="19"/>
        <w:szCs w:val="19"/>
        <w:lang w:val="en-US"/>
      </w:rPr>
      <w:tab/>
    </w:r>
    <w:r w:rsidRPr="00B63080">
      <w:rPr>
        <w:rFonts w:cs="Arial"/>
        <w:sz w:val="19"/>
        <w:szCs w:val="19"/>
      </w:rPr>
      <w:t>Заказчик: __________</w:t>
    </w:r>
  </w:p>
  <w:p w:rsidR="00630A76" w:rsidRPr="00B63080" w:rsidRDefault="00630A76" w:rsidP="00B63080">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tabs>
        <w:tab w:val="center" w:pos="5103"/>
        <w:tab w:val="right" w:pos="10479"/>
      </w:tabs>
      <w:rPr>
        <w:rFonts w:ascii="Calibri" w:hAnsi="Calibri" w:cs="Calibri"/>
        <w:sz w:val="20"/>
        <w:szCs w:val="20"/>
      </w:rPr>
    </w:pPr>
  </w:p>
  <w:p w:rsidR="007707D5" w:rsidRPr="00540C52" w:rsidRDefault="007707D5" w:rsidP="007707D5">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7707D5" w:rsidRDefault="007707D5">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tabs>
        <w:tab w:val="center" w:pos="5103"/>
        <w:tab w:val="right" w:pos="10479"/>
      </w:tabs>
      <w:rPr>
        <w:rFonts w:ascii="Calibri" w:hAnsi="Calibri" w:cs="Calibri"/>
        <w:sz w:val="20"/>
        <w:szCs w:val="20"/>
      </w:rPr>
    </w:pPr>
  </w:p>
  <w:p w:rsidR="007707D5" w:rsidRPr="00540C52" w:rsidRDefault="007707D5" w:rsidP="007707D5">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982D41" w:rsidRPr="007707D5" w:rsidRDefault="00982D41" w:rsidP="007707D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E6B" w:rsidRDefault="00144E6B" w:rsidP="005512D6">
      <w:bookmarkStart w:id="0" w:name="_Hlk479845669"/>
      <w:bookmarkEnd w:id="0"/>
      <w:r>
        <w:separator/>
      </w:r>
    </w:p>
    <w:p w:rsidR="00144E6B" w:rsidRDefault="00144E6B"/>
  </w:footnote>
  <w:footnote w:type="continuationSeparator" w:id="0">
    <w:p w:rsidR="00144E6B" w:rsidRDefault="00144E6B" w:rsidP="005512D6">
      <w:r>
        <w:continuationSeparator/>
      </w:r>
    </w:p>
    <w:p w:rsidR="00144E6B" w:rsidRDefault="0014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pStyle w:val="af0"/>
    </w:pPr>
  </w:p>
  <w:p w:rsidR="007707D5" w:rsidRPr="00B71FFC" w:rsidRDefault="007707D5" w:rsidP="007707D5">
    <w:pPr>
      <w:pStyle w:val="af0"/>
      <w:rPr>
        <w:lang w:val="en-US"/>
      </w:rPr>
    </w:pPr>
  </w:p>
  <w:p w:rsidR="007707D5" w:rsidRPr="007707D5" w:rsidRDefault="007707D5" w:rsidP="007707D5">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D41" w:rsidRDefault="00982D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9BA1E18"/>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1692D"/>
    <w:rsid w:val="0002235D"/>
    <w:rsid w:val="00035A95"/>
    <w:rsid w:val="000452C4"/>
    <w:rsid w:val="00055A0A"/>
    <w:rsid w:val="00057A3C"/>
    <w:rsid w:val="000613F6"/>
    <w:rsid w:val="00064518"/>
    <w:rsid w:val="000677D7"/>
    <w:rsid w:val="00081AAE"/>
    <w:rsid w:val="000937BB"/>
    <w:rsid w:val="000B40A1"/>
    <w:rsid w:val="000C1D64"/>
    <w:rsid w:val="000C391F"/>
    <w:rsid w:val="000D01A3"/>
    <w:rsid w:val="000D06C2"/>
    <w:rsid w:val="000D2B25"/>
    <w:rsid w:val="000D2CC5"/>
    <w:rsid w:val="000D717E"/>
    <w:rsid w:val="000E2A6D"/>
    <w:rsid w:val="000E3799"/>
    <w:rsid w:val="000E3F21"/>
    <w:rsid w:val="000E5F60"/>
    <w:rsid w:val="001001DD"/>
    <w:rsid w:val="001052F2"/>
    <w:rsid w:val="0012153F"/>
    <w:rsid w:val="00125E74"/>
    <w:rsid w:val="00130D27"/>
    <w:rsid w:val="001358DD"/>
    <w:rsid w:val="00143825"/>
    <w:rsid w:val="00144E6B"/>
    <w:rsid w:val="00145606"/>
    <w:rsid w:val="001543C7"/>
    <w:rsid w:val="00165E96"/>
    <w:rsid w:val="00167F0A"/>
    <w:rsid w:val="0017047D"/>
    <w:rsid w:val="00176626"/>
    <w:rsid w:val="00196667"/>
    <w:rsid w:val="001B5395"/>
    <w:rsid w:val="001B70D4"/>
    <w:rsid w:val="001B76B7"/>
    <w:rsid w:val="001C4D51"/>
    <w:rsid w:val="001E7B6A"/>
    <w:rsid w:val="00207AA5"/>
    <w:rsid w:val="002140EB"/>
    <w:rsid w:val="00224B9E"/>
    <w:rsid w:val="00237C88"/>
    <w:rsid w:val="00267130"/>
    <w:rsid w:val="00281629"/>
    <w:rsid w:val="0028236C"/>
    <w:rsid w:val="00282648"/>
    <w:rsid w:val="00285C79"/>
    <w:rsid w:val="00285F79"/>
    <w:rsid w:val="002A31A0"/>
    <w:rsid w:val="002B0DDA"/>
    <w:rsid w:val="002B2718"/>
    <w:rsid w:val="002B2AD3"/>
    <w:rsid w:val="002C5265"/>
    <w:rsid w:val="002E20D3"/>
    <w:rsid w:val="002E6710"/>
    <w:rsid w:val="002E7AA8"/>
    <w:rsid w:val="002F4B6E"/>
    <w:rsid w:val="002F552F"/>
    <w:rsid w:val="00300948"/>
    <w:rsid w:val="003042A0"/>
    <w:rsid w:val="00307403"/>
    <w:rsid w:val="0032238D"/>
    <w:rsid w:val="003312AF"/>
    <w:rsid w:val="0033395B"/>
    <w:rsid w:val="00340DD9"/>
    <w:rsid w:val="00341379"/>
    <w:rsid w:val="003422AC"/>
    <w:rsid w:val="003433EA"/>
    <w:rsid w:val="003554CD"/>
    <w:rsid w:val="0036300E"/>
    <w:rsid w:val="003632D8"/>
    <w:rsid w:val="00364243"/>
    <w:rsid w:val="00364A60"/>
    <w:rsid w:val="00365FF9"/>
    <w:rsid w:val="00371257"/>
    <w:rsid w:val="003803D8"/>
    <w:rsid w:val="00380663"/>
    <w:rsid w:val="0038122E"/>
    <w:rsid w:val="0038302A"/>
    <w:rsid w:val="00386E0D"/>
    <w:rsid w:val="00397706"/>
    <w:rsid w:val="003A3A71"/>
    <w:rsid w:val="003A5C31"/>
    <w:rsid w:val="003B18D5"/>
    <w:rsid w:val="003C3531"/>
    <w:rsid w:val="003E5CDF"/>
    <w:rsid w:val="00402BA4"/>
    <w:rsid w:val="00403765"/>
    <w:rsid w:val="004353D2"/>
    <w:rsid w:val="00436357"/>
    <w:rsid w:val="00437D24"/>
    <w:rsid w:val="0044207F"/>
    <w:rsid w:val="0044525E"/>
    <w:rsid w:val="00446056"/>
    <w:rsid w:val="0045155B"/>
    <w:rsid w:val="00451C80"/>
    <w:rsid w:val="0046149D"/>
    <w:rsid w:val="00466067"/>
    <w:rsid w:val="00483E61"/>
    <w:rsid w:val="00487AFE"/>
    <w:rsid w:val="004A53D0"/>
    <w:rsid w:val="004C037E"/>
    <w:rsid w:val="004C3077"/>
    <w:rsid w:val="004C3AAE"/>
    <w:rsid w:val="004D3ECD"/>
    <w:rsid w:val="004D6DD7"/>
    <w:rsid w:val="004E4768"/>
    <w:rsid w:val="004E4DB3"/>
    <w:rsid w:val="004F59ED"/>
    <w:rsid w:val="00511CD9"/>
    <w:rsid w:val="0051226F"/>
    <w:rsid w:val="00514CD7"/>
    <w:rsid w:val="00522FCB"/>
    <w:rsid w:val="00523D91"/>
    <w:rsid w:val="00525D5C"/>
    <w:rsid w:val="00535FA6"/>
    <w:rsid w:val="00537EDF"/>
    <w:rsid w:val="00543F23"/>
    <w:rsid w:val="00547E36"/>
    <w:rsid w:val="005512D6"/>
    <w:rsid w:val="005555D4"/>
    <w:rsid w:val="00564940"/>
    <w:rsid w:val="0057118E"/>
    <w:rsid w:val="00580293"/>
    <w:rsid w:val="005843F0"/>
    <w:rsid w:val="00585DFF"/>
    <w:rsid w:val="005903D9"/>
    <w:rsid w:val="005A4B0E"/>
    <w:rsid w:val="005A5221"/>
    <w:rsid w:val="005C5566"/>
    <w:rsid w:val="005C601B"/>
    <w:rsid w:val="005C7641"/>
    <w:rsid w:val="005E5EFE"/>
    <w:rsid w:val="005F546A"/>
    <w:rsid w:val="006006E6"/>
    <w:rsid w:val="006009AC"/>
    <w:rsid w:val="00607C40"/>
    <w:rsid w:val="00613B6B"/>
    <w:rsid w:val="0061424A"/>
    <w:rsid w:val="00630A76"/>
    <w:rsid w:val="006375C0"/>
    <w:rsid w:val="00641F98"/>
    <w:rsid w:val="00644B22"/>
    <w:rsid w:val="00660EFE"/>
    <w:rsid w:val="006616E0"/>
    <w:rsid w:val="0066511B"/>
    <w:rsid w:val="00665ACF"/>
    <w:rsid w:val="00665AF5"/>
    <w:rsid w:val="00692226"/>
    <w:rsid w:val="006B34A5"/>
    <w:rsid w:val="006D3B39"/>
    <w:rsid w:val="006D7ADD"/>
    <w:rsid w:val="006E35F4"/>
    <w:rsid w:val="006E6584"/>
    <w:rsid w:val="006F78EF"/>
    <w:rsid w:val="00700D6E"/>
    <w:rsid w:val="007120B2"/>
    <w:rsid w:val="00714F58"/>
    <w:rsid w:val="00732C63"/>
    <w:rsid w:val="0074205A"/>
    <w:rsid w:val="007500C0"/>
    <w:rsid w:val="00760C16"/>
    <w:rsid w:val="007626CE"/>
    <w:rsid w:val="007707D5"/>
    <w:rsid w:val="00782BB7"/>
    <w:rsid w:val="00791CAF"/>
    <w:rsid w:val="007925E3"/>
    <w:rsid w:val="00796F43"/>
    <w:rsid w:val="007A75C0"/>
    <w:rsid w:val="007A7E40"/>
    <w:rsid w:val="007B1B9E"/>
    <w:rsid w:val="007B6690"/>
    <w:rsid w:val="007B6BD8"/>
    <w:rsid w:val="007C163F"/>
    <w:rsid w:val="007C4F6A"/>
    <w:rsid w:val="007E493C"/>
    <w:rsid w:val="007E6A54"/>
    <w:rsid w:val="007E7AFE"/>
    <w:rsid w:val="007F5131"/>
    <w:rsid w:val="007F54A4"/>
    <w:rsid w:val="007F5B5C"/>
    <w:rsid w:val="008034D2"/>
    <w:rsid w:val="0081394A"/>
    <w:rsid w:val="00826639"/>
    <w:rsid w:val="00830E1E"/>
    <w:rsid w:val="008518B3"/>
    <w:rsid w:val="008623BA"/>
    <w:rsid w:val="0086430E"/>
    <w:rsid w:val="0087740B"/>
    <w:rsid w:val="0088588B"/>
    <w:rsid w:val="0088685C"/>
    <w:rsid w:val="00895DFC"/>
    <w:rsid w:val="008A3370"/>
    <w:rsid w:val="008A47D8"/>
    <w:rsid w:val="008A6F74"/>
    <w:rsid w:val="008B51C7"/>
    <w:rsid w:val="008C5FCF"/>
    <w:rsid w:val="008D0F0D"/>
    <w:rsid w:val="008D31C9"/>
    <w:rsid w:val="008E390D"/>
    <w:rsid w:val="008F12DA"/>
    <w:rsid w:val="00910CB2"/>
    <w:rsid w:val="00912766"/>
    <w:rsid w:val="00912B1E"/>
    <w:rsid w:val="00925410"/>
    <w:rsid w:val="00940AB1"/>
    <w:rsid w:val="00942254"/>
    <w:rsid w:val="00947725"/>
    <w:rsid w:val="00947933"/>
    <w:rsid w:val="00950462"/>
    <w:rsid w:val="00960397"/>
    <w:rsid w:val="009613FB"/>
    <w:rsid w:val="00965797"/>
    <w:rsid w:val="00965F86"/>
    <w:rsid w:val="00970177"/>
    <w:rsid w:val="00971415"/>
    <w:rsid w:val="009775FE"/>
    <w:rsid w:val="00982D41"/>
    <w:rsid w:val="00987DA4"/>
    <w:rsid w:val="009958D6"/>
    <w:rsid w:val="009A07B1"/>
    <w:rsid w:val="009B247E"/>
    <w:rsid w:val="009C1487"/>
    <w:rsid w:val="009C46B2"/>
    <w:rsid w:val="009C7709"/>
    <w:rsid w:val="009D1C0F"/>
    <w:rsid w:val="009E579E"/>
    <w:rsid w:val="009F397B"/>
    <w:rsid w:val="009F3B1D"/>
    <w:rsid w:val="009F4230"/>
    <w:rsid w:val="009F5C59"/>
    <w:rsid w:val="009F610F"/>
    <w:rsid w:val="009F7AFD"/>
    <w:rsid w:val="00A00899"/>
    <w:rsid w:val="00A0535B"/>
    <w:rsid w:val="00A057C0"/>
    <w:rsid w:val="00A12522"/>
    <w:rsid w:val="00A20047"/>
    <w:rsid w:val="00A222A8"/>
    <w:rsid w:val="00A514CD"/>
    <w:rsid w:val="00A66140"/>
    <w:rsid w:val="00A72EA8"/>
    <w:rsid w:val="00A836FB"/>
    <w:rsid w:val="00AA605C"/>
    <w:rsid w:val="00AB62F8"/>
    <w:rsid w:val="00AC4113"/>
    <w:rsid w:val="00AD1947"/>
    <w:rsid w:val="00AD2C72"/>
    <w:rsid w:val="00AD796B"/>
    <w:rsid w:val="00AE09D0"/>
    <w:rsid w:val="00AE272E"/>
    <w:rsid w:val="00AE2B01"/>
    <w:rsid w:val="00B04641"/>
    <w:rsid w:val="00B17872"/>
    <w:rsid w:val="00B40C51"/>
    <w:rsid w:val="00B43840"/>
    <w:rsid w:val="00B512EA"/>
    <w:rsid w:val="00B63080"/>
    <w:rsid w:val="00B63953"/>
    <w:rsid w:val="00B65D65"/>
    <w:rsid w:val="00B919A6"/>
    <w:rsid w:val="00B91FA7"/>
    <w:rsid w:val="00BD4249"/>
    <w:rsid w:val="00BD7BF0"/>
    <w:rsid w:val="00BE0C5D"/>
    <w:rsid w:val="00C01CEB"/>
    <w:rsid w:val="00C1012D"/>
    <w:rsid w:val="00C2104E"/>
    <w:rsid w:val="00C23C02"/>
    <w:rsid w:val="00C31C5B"/>
    <w:rsid w:val="00C33FCC"/>
    <w:rsid w:val="00C45FD8"/>
    <w:rsid w:val="00C54F0D"/>
    <w:rsid w:val="00C61F88"/>
    <w:rsid w:val="00C62F59"/>
    <w:rsid w:val="00C633D3"/>
    <w:rsid w:val="00C8064F"/>
    <w:rsid w:val="00C86C1F"/>
    <w:rsid w:val="00C905A2"/>
    <w:rsid w:val="00CA163F"/>
    <w:rsid w:val="00CB36A3"/>
    <w:rsid w:val="00CC3485"/>
    <w:rsid w:val="00CD34ED"/>
    <w:rsid w:val="00CE198B"/>
    <w:rsid w:val="00CE5F85"/>
    <w:rsid w:val="00CF4903"/>
    <w:rsid w:val="00CF65E5"/>
    <w:rsid w:val="00D021FE"/>
    <w:rsid w:val="00D03285"/>
    <w:rsid w:val="00D160A7"/>
    <w:rsid w:val="00D22604"/>
    <w:rsid w:val="00D305F4"/>
    <w:rsid w:val="00D67123"/>
    <w:rsid w:val="00D875D4"/>
    <w:rsid w:val="00D91F01"/>
    <w:rsid w:val="00D97372"/>
    <w:rsid w:val="00DA054D"/>
    <w:rsid w:val="00DA1B39"/>
    <w:rsid w:val="00DA1B9C"/>
    <w:rsid w:val="00DB0148"/>
    <w:rsid w:val="00DD1AFC"/>
    <w:rsid w:val="00DD3BE2"/>
    <w:rsid w:val="00DF151E"/>
    <w:rsid w:val="00E01320"/>
    <w:rsid w:val="00E15F94"/>
    <w:rsid w:val="00E1658F"/>
    <w:rsid w:val="00E1686E"/>
    <w:rsid w:val="00E2742C"/>
    <w:rsid w:val="00E33C8A"/>
    <w:rsid w:val="00E37D22"/>
    <w:rsid w:val="00E454B4"/>
    <w:rsid w:val="00E51987"/>
    <w:rsid w:val="00E534B6"/>
    <w:rsid w:val="00E7149D"/>
    <w:rsid w:val="00E76779"/>
    <w:rsid w:val="00E87588"/>
    <w:rsid w:val="00E878DD"/>
    <w:rsid w:val="00E95174"/>
    <w:rsid w:val="00EA6DC1"/>
    <w:rsid w:val="00EB28AE"/>
    <w:rsid w:val="00EB736A"/>
    <w:rsid w:val="00EB7458"/>
    <w:rsid w:val="00EC2FAD"/>
    <w:rsid w:val="00ED4BC7"/>
    <w:rsid w:val="00ED4EAD"/>
    <w:rsid w:val="00EE2A6E"/>
    <w:rsid w:val="00EF1A97"/>
    <w:rsid w:val="00F035E6"/>
    <w:rsid w:val="00F03A17"/>
    <w:rsid w:val="00F06137"/>
    <w:rsid w:val="00F14ACD"/>
    <w:rsid w:val="00F15E25"/>
    <w:rsid w:val="00F305E9"/>
    <w:rsid w:val="00F36090"/>
    <w:rsid w:val="00F5015D"/>
    <w:rsid w:val="00F60175"/>
    <w:rsid w:val="00F617EE"/>
    <w:rsid w:val="00F7468C"/>
    <w:rsid w:val="00F83163"/>
    <w:rsid w:val="00F856A6"/>
    <w:rsid w:val="00F85AE8"/>
    <w:rsid w:val="00F8749D"/>
    <w:rsid w:val="00F9489A"/>
    <w:rsid w:val="00FB56CA"/>
    <w:rsid w:val="00FC0784"/>
    <w:rsid w:val="00FD2B38"/>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4719"/>
  <w15:docId w15:val="{517BB2CF-6242-7C4F-8ACB-C7B32782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C1487"/>
    <w:pPr>
      <w:suppressAutoHyphens/>
    </w:pPr>
    <w:rPr>
      <w:rFonts w:ascii="Arial" w:eastAsia="Times New Roman" w:hAnsi="Arial"/>
      <w:sz w:val="24"/>
      <w:szCs w:val="24"/>
      <w:lang w:eastAsia="ar-SA"/>
    </w:rPr>
  </w:style>
  <w:style w:type="paragraph" w:styleId="1">
    <w:name w:val="heading 1"/>
    <w:basedOn w:val="a"/>
    <w:next w:val="a"/>
    <w:link w:val="10"/>
    <w:qFormat/>
    <w:rsid w:val="0081394A"/>
    <w:pPr>
      <w:spacing w:before="120" w:after="120"/>
      <w:jc w:val="center"/>
      <w:outlineLvl w:val="0"/>
    </w:pPr>
    <w:rPr>
      <w:rFonts w:cs="Arial"/>
      <w:b/>
    </w:rPr>
  </w:style>
  <w:style w:type="paragraph" w:styleId="2">
    <w:name w:val="heading 2"/>
    <w:basedOn w:val="a"/>
    <w:next w:val="a"/>
    <w:link w:val="20"/>
    <w:qFormat/>
    <w:rsid w:val="00EA6DC1"/>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1394A"/>
    <w:rPr>
      <w:rFonts w:ascii="Arial" w:eastAsia="Times New Roman" w:hAnsi="Arial" w:cs="Arial"/>
      <w:b/>
      <w:sz w:val="24"/>
      <w:szCs w:val="24"/>
      <w:lang w:eastAsia="ar-SA"/>
    </w:rPr>
  </w:style>
  <w:style w:type="character" w:customStyle="1" w:styleId="20">
    <w:name w:val="Заголовок 2 Знак"/>
    <w:link w:val="2"/>
    <w:rsid w:val="00EA6DC1"/>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2810</Words>
  <Characters>20121</Characters>
  <Application>Microsoft Office Word</Application>
  <DocSecurity>0</DocSecurity>
  <Lines>304</Lines>
  <Paragraphs>142</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22789</CharactersWithSpaces>
  <SharedDoc>false</SharedDoc>
  <HyperlinkBase/>
  <HLinks>
    <vt:vector size="6" baseType="variant">
      <vt:variant>
        <vt:i4>1179703</vt:i4>
      </vt:variant>
      <vt:variant>
        <vt:i4>143</vt:i4>
      </vt:variant>
      <vt:variant>
        <vt:i4>0</vt:i4>
      </vt:variant>
      <vt:variant>
        <vt:i4>5</vt:i4>
      </vt:variant>
      <vt:variant>
        <vt:lpwstr>mailto:prosto@prostokna.ru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Андрей Мирошников</cp:lastModifiedBy>
  <cp:revision>25</cp:revision>
  <dcterms:created xsi:type="dcterms:W3CDTF">2019-01-15T09:02:00Z</dcterms:created>
  <dcterms:modified xsi:type="dcterms:W3CDTF">2019-09-18T22:19:00Z</dcterms:modified>
  <cp:category/>
</cp:coreProperties>
</file>