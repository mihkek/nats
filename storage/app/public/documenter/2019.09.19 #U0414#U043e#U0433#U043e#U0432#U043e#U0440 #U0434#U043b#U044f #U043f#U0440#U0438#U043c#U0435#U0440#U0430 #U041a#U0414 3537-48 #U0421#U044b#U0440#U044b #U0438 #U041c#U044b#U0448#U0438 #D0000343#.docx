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40" w:rsidRPr="00CC26E5" w:rsidRDefault="00732440" w:rsidP="00CC26E5">
      <w:pPr>
        <w:pStyle w:val="1"/>
      </w:pPr>
      <w:r w:rsidRPr="00CC26E5">
        <w:t>ДОГОВОР</w:t>
      </w:r>
      <w:r w:rsidR="00A42B2C" w:rsidRPr="00CC26E5">
        <w:t xml:space="preserve"> </w:t>
      </w:r>
      <w:r w:rsidRPr="00CC26E5">
        <w:t>ПОСТАВКИ</w:t>
      </w:r>
      <w:r w:rsidR="0048485F" w:rsidRPr="00CC26E5">
        <w:t xml:space="preserve"> И ПОДРЯД</w:t>
      </w:r>
      <w:r w:rsidR="00A42B2C" w:rsidRPr="00CC26E5">
        <w:t>А (ДОЛГОСРОЧНЫЙ)</w:t>
      </w:r>
      <w:r w:rsidR="00A85ABF" w:rsidRPr="00CC26E5">
        <w:t xml:space="preserve"> № КД 3537-48</w:t>
      </w:r>
    </w:p>
    <w:p w:rsidR="00A85ABF" w:rsidRPr="00673FAB" w:rsidRDefault="00A85ABF" w:rsidP="00A85ABF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19 сентября 2019 года</w:t>
      </w:r>
    </w:p>
    <w:p w:rsidR="00460E2C" w:rsidRPr="00822A3D" w:rsidRDefault="00460E2C" w:rsidP="00460E2C">
      <w:pPr>
        <w:jc w:val="center"/>
        <w:rPr>
          <w:rFonts w:cs="Arial"/>
          <w:b/>
          <w:szCs w:val="19"/>
        </w:rPr>
      </w:pP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cs="Arial"/>
          <w:szCs w:val="19"/>
        </w:rPr>
        <w:t>Общество с ограниченной ответственностью "</w:t>
      </w:r>
      <w:r w:rsidR="001D0B0B" w:rsidRPr="001D0B0B">
        <w:rPr>
          <w:rFonts w:cs="Arial"/>
          <w:szCs w:val="19"/>
        </w:rPr>
        <w:t>TEST</w:t>
      </w:r>
      <w:r w:rsidRPr="00822A3D">
        <w:rPr>
          <w:rFonts w:cs="Arial"/>
          <w:szCs w:val="19"/>
        </w:rPr>
        <w:t xml:space="preserve">", именуемое в дальнейшем </w:t>
      </w:r>
      <w:r w:rsidRPr="00822A3D">
        <w:rPr>
          <w:rFonts w:eastAsia="Calibri" w:cs="Arial"/>
          <w:szCs w:val="19"/>
          <w:lang w:eastAsia="ru-RU"/>
        </w:rPr>
        <w:t>"</w:t>
      </w:r>
      <w:r w:rsidRPr="00822A3D">
        <w:rPr>
          <w:rFonts w:cs="Arial"/>
          <w:szCs w:val="19"/>
        </w:rPr>
        <w:t>ИСПОЛНИТЕЛЬ</w:t>
      </w:r>
      <w:r w:rsidRPr="00822A3D">
        <w:rPr>
          <w:rFonts w:eastAsia="Calibri" w:cs="Arial"/>
          <w:szCs w:val="19"/>
          <w:lang w:eastAsia="ru-RU"/>
        </w:rPr>
        <w:t>"</w:t>
      </w:r>
      <w:r w:rsidRPr="00822A3D">
        <w:rPr>
          <w:rFonts w:cs="Arial"/>
          <w:szCs w:val="19"/>
        </w:rPr>
        <w:t xml:space="preserve"> </w:t>
      </w:r>
      <w:r w:rsidRPr="00822A3D">
        <w:rPr>
          <w:rFonts w:eastAsia="Calibri" w:cs="Arial"/>
          <w:szCs w:val="19"/>
          <w:lang w:eastAsia="ru-RU"/>
        </w:rPr>
        <w:t xml:space="preserve">лице Генерального директора </w:t>
      </w:r>
      <w:r w:rsidR="001D0B0B" w:rsidRPr="001D0B0B">
        <w:rPr>
          <w:rFonts w:eastAsia="Calibri" w:cs="Arial"/>
          <w:szCs w:val="19"/>
          <w:lang w:eastAsia="ru-RU"/>
        </w:rPr>
        <w:t>TEST</w:t>
      </w:r>
      <w:r w:rsidRPr="00822A3D">
        <w:rPr>
          <w:rFonts w:eastAsia="Calibri" w:cs="Arial"/>
          <w:szCs w:val="19"/>
          <w:lang w:eastAsia="ru-RU"/>
        </w:rPr>
        <w:t xml:space="preserve">, действующего на основании Устава, с одной стороны, </w:t>
      </w:r>
      <w:r w:rsidR="00BB4049" w:rsidRPr="00187670">
        <w:rPr>
          <w:rFonts w:cs="Arial"/>
          <w:szCs w:val="19"/>
        </w:rPr>
        <w:t>и Общество с ограниченной ответственностью «Сыры и Мыши», </w:t>
      </w:r>
      <w:r w:rsidRPr="00822A3D">
        <w:rPr>
          <w:rFonts w:eastAsia="Calibri" w:cs="Arial"/>
          <w:szCs w:val="19"/>
          <w:lang w:eastAsia="ru-RU"/>
        </w:rPr>
        <w:t xml:space="preserve">именуемое в дальнейшем «ЗАКАЗЧИК», </w:t>
      </w:r>
      <w:r w:rsidR="00BB4049" w:rsidRPr="00187670">
        <w:rPr>
          <w:rFonts w:cs="Arial"/>
          <w:szCs w:val="19"/>
        </w:rPr>
        <w:t xml:space="preserve">в лице </w:t>
      </w:r>
      <w:bookmarkStart w:id="0" w:name="OLE_LINK36"/>
      <w:bookmarkStart w:id="1" w:name="OLE_LINK37"/>
      <w:r w:rsidR="00BB4049" w:rsidRPr="00187670">
        <w:rPr>
          <w:rFonts w:cs="Arial"/>
          <w:szCs w:val="19"/>
        </w:rPr>
        <w:t>Генерального директора</w:t>
      </w:r>
      <w:r w:rsidR="00892F78">
        <w:rPr>
          <w:rFonts w:cs="Arial"/>
          <w:szCs w:val="19"/>
        </w:rPr>
        <w:t xml:space="preserve"> </w:t>
      </w:r>
      <w:r w:rsidR="00BB4049" w:rsidRPr="00187670">
        <w:rPr>
          <w:rFonts w:cs="Arial"/>
          <w:szCs w:val="19"/>
        </w:rPr>
        <w:t xml:space="preserve"> </w:t>
      </w:r>
      <w:bookmarkEnd w:id="0"/>
      <w:bookmarkEnd w:id="1"/>
      <w:r w:rsidR="00BB4049" w:rsidRPr="00187670">
        <w:rPr>
          <w:rFonts w:cs="Arial"/>
          <w:szCs w:val="19"/>
        </w:rPr>
        <w:t xml:space="preserve">Петров Петр Петрович, действующего на основании Устава, </w:t>
      </w:r>
      <w:r w:rsidRPr="00822A3D">
        <w:rPr>
          <w:rFonts w:eastAsia="Calibri" w:cs="Arial"/>
          <w:szCs w:val="19"/>
          <w:lang w:eastAsia="ru-RU"/>
        </w:rPr>
        <w:t>с другой сторон</w:t>
      </w:r>
      <w:r w:rsidR="00C22565" w:rsidRPr="00822A3D">
        <w:rPr>
          <w:rFonts w:eastAsia="Calibri" w:cs="Arial"/>
          <w:szCs w:val="19"/>
          <w:lang w:eastAsia="ru-RU"/>
        </w:rPr>
        <w:t>ы, совместно именуемые Стороны</w:t>
      </w:r>
      <w:r w:rsidRPr="00822A3D">
        <w:rPr>
          <w:rFonts w:eastAsia="Calibri" w:cs="Arial"/>
          <w:szCs w:val="19"/>
          <w:lang w:eastAsia="ru-RU"/>
        </w:rPr>
        <w:t>, заключ</w:t>
      </w:r>
      <w:r w:rsidR="00C22565" w:rsidRPr="00822A3D">
        <w:rPr>
          <w:rFonts w:eastAsia="Calibri" w:cs="Arial"/>
          <w:szCs w:val="19"/>
          <w:lang w:eastAsia="ru-RU"/>
        </w:rPr>
        <w:t>или настоящий договор (далее – Договор</w:t>
      </w:r>
      <w:r w:rsidRPr="00822A3D">
        <w:rPr>
          <w:rFonts w:eastAsia="Calibri" w:cs="Arial"/>
          <w:szCs w:val="19"/>
          <w:lang w:eastAsia="ru-RU"/>
        </w:rPr>
        <w:t>) о нижеследующем:</w:t>
      </w:r>
    </w:p>
    <w:p w:rsidR="00ED2B8A" w:rsidRPr="00ED2B8A" w:rsidRDefault="00ED2B8A" w:rsidP="00ED2B8A">
      <w:pPr>
        <w:pStyle w:val="2"/>
      </w:pPr>
      <w:r w:rsidRPr="00ED2B8A">
        <w:t>1. ПРЕДМЕТ ДОГОВОРА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B914A1" w:rsidRPr="00B42F82">
        <w:rPr>
          <w:rFonts w:cs="Arial"/>
          <w:szCs w:val="19"/>
        </w:rPr>
        <w:t>светопрозрачные конструкции (далее</w:t>
      </w:r>
      <w:r w:rsidRPr="00822A3D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822A3D">
        <w:rPr>
          <w:rFonts w:eastAsia="Calibri" w:cs="Arial"/>
          <w:szCs w:val="19"/>
          <w:lang w:eastAsia="ru-RU"/>
        </w:rPr>
        <w:t>е</w:t>
      </w:r>
      <w:r w:rsidRPr="00822A3D">
        <w:rPr>
          <w:rFonts w:eastAsia="Calibri" w:cs="Arial"/>
          <w:szCs w:val="19"/>
          <w:lang w:eastAsia="ru-RU"/>
        </w:rPr>
        <w:t xml:space="preserve"> Договором </w:t>
      </w:r>
      <w:r w:rsidR="00C22565" w:rsidRPr="00822A3D">
        <w:rPr>
          <w:rFonts w:eastAsia="Calibri" w:cs="Arial"/>
          <w:szCs w:val="19"/>
          <w:lang w:eastAsia="ru-RU"/>
        </w:rPr>
        <w:t xml:space="preserve">условия и </w:t>
      </w:r>
      <w:r w:rsidRPr="00822A3D">
        <w:rPr>
          <w:rFonts w:eastAsia="Calibri" w:cs="Arial"/>
          <w:szCs w:val="19"/>
          <w:lang w:eastAsia="ru-RU"/>
        </w:rPr>
        <w:t>срок</w:t>
      </w:r>
      <w:r w:rsidR="00C22565" w:rsidRPr="00822A3D">
        <w:rPr>
          <w:rFonts w:eastAsia="Calibri" w:cs="Arial"/>
          <w:szCs w:val="19"/>
          <w:lang w:eastAsia="ru-RU"/>
        </w:rPr>
        <w:t>и</w:t>
      </w:r>
      <w:r w:rsidRPr="00822A3D">
        <w:rPr>
          <w:rFonts w:eastAsia="Calibri" w:cs="Arial"/>
          <w:szCs w:val="19"/>
          <w:lang w:eastAsia="ru-RU"/>
        </w:rPr>
        <w:t>.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822A3D">
        <w:rPr>
          <w:rFonts w:eastAsia="Calibri" w:cs="Arial"/>
          <w:szCs w:val="19"/>
          <w:lang w:eastAsia="ru-RU"/>
        </w:rPr>
        <w:t>,</w:t>
      </w:r>
      <w:r w:rsidRPr="00822A3D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822A3D">
        <w:rPr>
          <w:rFonts w:eastAsia="Calibri" w:cs="Arial"/>
          <w:szCs w:val="19"/>
          <w:lang w:eastAsia="ru-RU"/>
        </w:rPr>
        <w:t xml:space="preserve">партии </w:t>
      </w:r>
      <w:r w:rsidRPr="00822A3D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822A3D">
        <w:rPr>
          <w:rFonts w:eastAsia="Calibri" w:cs="Arial"/>
          <w:szCs w:val="19"/>
          <w:lang w:eastAsia="ru-RU"/>
        </w:rPr>
        <w:t>Исполнителем</w:t>
      </w:r>
      <w:r w:rsidRPr="00822A3D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822A3D">
        <w:rPr>
          <w:rFonts w:eastAsia="Calibri" w:cs="Arial"/>
          <w:szCs w:val="19"/>
          <w:lang w:eastAsia="ru-RU"/>
        </w:rPr>
        <w:t xml:space="preserve"> </w:t>
      </w:r>
      <w:r w:rsidRPr="00822A3D">
        <w:rPr>
          <w:rFonts w:eastAsia="Calibri" w:cs="Arial"/>
          <w:szCs w:val="19"/>
          <w:lang w:eastAsia="ru-RU"/>
        </w:rPr>
        <w:t>подписания станов</w:t>
      </w:r>
      <w:r w:rsidR="00E322DC" w:rsidRPr="00822A3D">
        <w:rPr>
          <w:rFonts w:eastAsia="Calibri" w:cs="Arial"/>
          <w:szCs w:val="19"/>
          <w:lang w:eastAsia="ru-RU"/>
        </w:rPr>
        <w:t>я</w:t>
      </w:r>
      <w:r w:rsidRPr="00822A3D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822A3D" w:rsidRDefault="00DE228C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2. ЦЕНА, КОЛИЧЕСТВО, КАЧЕСТВО,</w:t>
      </w:r>
      <w:r w:rsidR="00732440" w:rsidRPr="00822A3D">
        <w:rPr>
          <w:rFonts w:eastAsia="Calibri"/>
          <w:lang w:eastAsia="ru-RU"/>
        </w:rPr>
        <w:t xml:space="preserve"> КОМПЛЕКТНОСТЬ</w:t>
      </w:r>
      <w:r w:rsidRPr="00822A3D">
        <w:rPr>
          <w:rFonts w:eastAsia="Calibri"/>
          <w:lang w:eastAsia="ru-RU"/>
        </w:rPr>
        <w:t xml:space="preserve"> И ГАРАНТИИ</w:t>
      </w:r>
    </w:p>
    <w:p w:rsidR="00732440" w:rsidRPr="00822A3D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822A3D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CC35A4" w:rsidRPr="00822A3D" w:rsidRDefault="00B839E6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2.1.2. </w:t>
      </w:r>
      <w:r w:rsidR="00732440" w:rsidRPr="00822A3D">
        <w:rPr>
          <w:rFonts w:cs="Arial"/>
          <w:szCs w:val="19"/>
        </w:rPr>
        <w:t xml:space="preserve">Датой исполнения </w:t>
      </w:r>
      <w:r w:rsidR="00834B48" w:rsidRPr="00822A3D">
        <w:rPr>
          <w:rFonts w:cs="Arial"/>
          <w:szCs w:val="19"/>
        </w:rPr>
        <w:t>Заказчиком</w:t>
      </w:r>
      <w:r w:rsidR="00732440" w:rsidRPr="00822A3D">
        <w:rPr>
          <w:rFonts w:cs="Arial"/>
          <w:szCs w:val="19"/>
        </w:rPr>
        <w:t xml:space="preserve"> своей обязанности по оплате </w:t>
      </w:r>
      <w:r w:rsidR="00E40C8F" w:rsidRPr="00822A3D">
        <w:rPr>
          <w:rFonts w:cs="Arial"/>
          <w:szCs w:val="19"/>
        </w:rPr>
        <w:t xml:space="preserve">партии </w:t>
      </w:r>
      <w:r w:rsidR="00732440" w:rsidRPr="00822A3D">
        <w:rPr>
          <w:rFonts w:cs="Arial"/>
          <w:szCs w:val="19"/>
        </w:rPr>
        <w:t>Продукции считается день посту</w:t>
      </w:r>
      <w:r w:rsidR="00C22565" w:rsidRPr="00822A3D">
        <w:rPr>
          <w:rFonts w:cs="Arial"/>
          <w:szCs w:val="19"/>
        </w:rPr>
        <w:t>пления денежных средств на расчё</w:t>
      </w:r>
      <w:r w:rsidR="00732440" w:rsidRPr="00822A3D">
        <w:rPr>
          <w:rFonts w:cs="Arial"/>
          <w:szCs w:val="19"/>
        </w:rPr>
        <w:t>тный сч</w:t>
      </w:r>
      <w:r w:rsidR="00C22565" w:rsidRPr="00822A3D">
        <w:rPr>
          <w:rFonts w:cs="Arial"/>
          <w:szCs w:val="19"/>
        </w:rPr>
        <w:t>ё</w:t>
      </w:r>
      <w:r w:rsidR="00732440" w:rsidRPr="00822A3D">
        <w:rPr>
          <w:rFonts w:cs="Arial"/>
          <w:szCs w:val="19"/>
        </w:rPr>
        <w:t xml:space="preserve">т </w:t>
      </w:r>
      <w:r w:rsidR="008C614F" w:rsidRPr="00822A3D">
        <w:rPr>
          <w:rFonts w:cs="Arial"/>
          <w:szCs w:val="19"/>
        </w:rPr>
        <w:t>Исполнителя</w:t>
      </w:r>
      <w:r w:rsidR="00E40C8F" w:rsidRPr="00822A3D">
        <w:rPr>
          <w:rFonts w:cs="Arial"/>
          <w:szCs w:val="19"/>
        </w:rPr>
        <w:t xml:space="preserve"> в полном объёме за каждую партию</w:t>
      </w:r>
      <w:r w:rsidR="00732440" w:rsidRPr="00822A3D">
        <w:rPr>
          <w:rFonts w:cs="Arial"/>
          <w:szCs w:val="19"/>
        </w:rPr>
        <w:t>.</w:t>
      </w:r>
      <w:r w:rsidRPr="00822A3D">
        <w:rPr>
          <w:rFonts w:cs="Arial"/>
          <w:szCs w:val="19"/>
        </w:rPr>
        <w:t xml:space="preserve">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3</w:t>
      </w:r>
      <w:r w:rsidRPr="00822A3D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822A3D">
        <w:rPr>
          <w:rFonts w:cs="Arial"/>
          <w:szCs w:val="19"/>
        </w:rPr>
        <w:t>Заказчику</w:t>
      </w:r>
      <w:r w:rsidRPr="00822A3D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4</w:t>
      </w:r>
      <w:r w:rsidRPr="00822A3D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822A3D">
        <w:rPr>
          <w:rFonts w:cs="Arial"/>
          <w:szCs w:val="19"/>
        </w:rPr>
        <w:t>Заказчиком</w:t>
      </w:r>
      <w:r w:rsidRPr="00822A3D">
        <w:rPr>
          <w:rFonts w:cs="Arial"/>
          <w:szCs w:val="19"/>
        </w:rPr>
        <w:t>.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5</w:t>
      </w:r>
      <w:r w:rsidRPr="00822A3D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822A3D">
        <w:rPr>
          <w:rFonts w:cs="Arial"/>
          <w:szCs w:val="19"/>
        </w:rPr>
        <w:t>Заказчика</w:t>
      </w:r>
      <w:r w:rsidRPr="00822A3D">
        <w:rPr>
          <w:rFonts w:cs="Arial"/>
          <w:szCs w:val="19"/>
        </w:rPr>
        <w:t xml:space="preserve"> и товаросопроводительных документах.</w:t>
      </w:r>
    </w:p>
    <w:p w:rsidR="00417186" w:rsidRPr="00822A3D" w:rsidRDefault="00732440" w:rsidP="00417186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B839E6" w:rsidRPr="00822A3D">
        <w:rPr>
          <w:rFonts w:cs="Arial"/>
          <w:szCs w:val="19"/>
        </w:rPr>
        <w:t>6</w:t>
      </w:r>
      <w:r w:rsidRPr="00822A3D">
        <w:rPr>
          <w:rFonts w:cs="Arial"/>
          <w:szCs w:val="19"/>
        </w:rPr>
        <w:t xml:space="preserve">. </w:t>
      </w:r>
      <w:r w:rsidR="008C614F" w:rsidRPr="00822A3D">
        <w:rPr>
          <w:rFonts w:cs="Arial"/>
          <w:szCs w:val="19"/>
        </w:rPr>
        <w:t>Исполнитель</w:t>
      </w:r>
      <w:r w:rsidRPr="00822A3D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822A3D">
        <w:rPr>
          <w:rFonts w:cs="Arial"/>
          <w:szCs w:val="19"/>
        </w:rPr>
        <w:t>.</w:t>
      </w:r>
      <w:r w:rsidRPr="00822A3D">
        <w:rPr>
          <w:rFonts w:cs="Arial"/>
          <w:szCs w:val="19"/>
        </w:rPr>
        <w:t xml:space="preserve"> </w:t>
      </w:r>
      <w:r w:rsidR="00834B48" w:rsidRPr="00822A3D">
        <w:rPr>
          <w:rFonts w:cs="Arial"/>
          <w:szCs w:val="19"/>
        </w:rPr>
        <w:t xml:space="preserve">Гарантийный срок Продукции </w:t>
      </w:r>
      <w:r w:rsidR="00417186" w:rsidRPr="00822A3D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7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8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822A3D">
        <w:rPr>
          <w:rFonts w:cs="Arial"/>
          <w:szCs w:val="19"/>
        </w:rPr>
        <w:t>).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</w:t>
      </w:r>
      <w:r w:rsidR="00417186" w:rsidRPr="00822A3D">
        <w:rPr>
          <w:rFonts w:cs="Arial"/>
          <w:szCs w:val="19"/>
        </w:rPr>
        <w:t>9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822A3D" w:rsidRDefault="00DE228C" w:rsidP="00AB2855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0</w:t>
      </w:r>
      <w:r w:rsidRPr="00822A3D">
        <w:rPr>
          <w:rFonts w:cs="Arial"/>
          <w:szCs w:val="19"/>
        </w:rPr>
        <w:t xml:space="preserve">. </w:t>
      </w:r>
      <w:r w:rsidR="00AB2855" w:rsidRPr="00822A3D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822A3D">
        <w:rPr>
          <w:rFonts w:cs="Arial"/>
          <w:szCs w:val="19"/>
        </w:rPr>
        <w:t>Исполнителю</w:t>
      </w:r>
      <w:r w:rsidR="00AB2855" w:rsidRPr="00822A3D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822A3D">
        <w:rPr>
          <w:rFonts w:cs="Arial"/>
          <w:szCs w:val="19"/>
        </w:rPr>
        <w:t>реквизитам, указанным в п. 14 Договора</w:t>
      </w:r>
      <w:r w:rsidR="00CB1BBF">
        <w:rPr>
          <w:rFonts w:cs="Arial"/>
          <w:szCs w:val="19"/>
          <w:lang w:val="en-US"/>
        </w:rPr>
        <w:t xml:space="preserve"> </w:t>
      </w:r>
      <w:r w:rsidR="00CB1BBF">
        <w:rPr>
          <w:rFonts w:cs="Arial"/>
          <w:szCs w:val="19"/>
        </w:rPr>
        <w:t xml:space="preserve">и </w:t>
      </w:r>
      <w:r w:rsidR="00AB2855" w:rsidRPr="00822A3D">
        <w:rPr>
          <w:rFonts w:cs="Arial"/>
          <w:szCs w:val="19"/>
        </w:rPr>
        <w:t xml:space="preserve">рассматриваются </w:t>
      </w:r>
      <w:r w:rsidRPr="00822A3D">
        <w:rPr>
          <w:rFonts w:cs="Arial"/>
          <w:szCs w:val="19"/>
        </w:rPr>
        <w:t>Исполнителем</w:t>
      </w:r>
      <w:r w:rsidR="00AB2855" w:rsidRPr="00822A3D">
        <w:rPr>
          <w:rFonts w:cs="Arial"/>
          <w:szCs w:val="19"/>
        </w:rPr>
        <w:t xml:space="preserve"> в 10 (десяти) дневный срок. По каждой претензии </w:t>
      </w:r>
      <w:r w:rsidR="008C614F" w:rsidRPr="00822A3D">
        <w:rPr>
          <w:rFonts w:cs="Arial"/>
          <w:szCs w:val="19"/>
        </w:rPr>
        <w:t>Исполнитель</w:t>
      </w:r>
      <w:r w:rsidR="00AB2855" w:rsidRPr="00822A3D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822A3D">
        <w:rPr>
          <w:rFonts w:cs="Arial"/>
          <w:b/>
          <w:noProof/>
          <w:szCs w:val="19"/>
        </w:rPr>
        <w:t xml:space="preserve"> </w:t>
      </w:r>
    </w:p>
    <w:p w:rsidR="00094ACF" w:rsidRPr="00822A3D" w:rsidRDefault="00094ACF" w:rsidP="00094ACF">
      <w:pPr>
        <w:pStyle w:val="a6"/>
        <w:rPr>
          <w:rFonts w:cs="Arial"/>
          <w:szCs w:val="19"/>
        </w:rPr>
      </w:pPr>
      <w:bookmarkStart w:id="2" w:name="_Hlk479199914"/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1</w:t>
      </w:r>
      <w:r w:rsidRPr="00822A3D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2"/>
    <w:p w:rsidR="00884F85" w:rsidRPr="00822A3D" w:rsidRDefault="00DE228C" w:rsidP="00884F85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2.1.1</w:t>
      </w:r>
      <w:r w:rsidR="00417186" w:rsidRPr="00822A3D">
        <w:rPr>
          <w:rFonts w:cs="Arial"/>
          <w:szCs w:val="19"/>
        </w:rPr>
        <w:t>2</w:t>
      </w:r>
      <w:r w:rsidR="00732440" w:rsidRPr="00822A3D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822A3D">
        <w:rPr>
          <w:rFonts w:cs="Arial"/>
          <w:szCs w:val="19"/>
        </w:rPr>
        <w:t>ую</w:t>
      </w:r>
      <w:r w:rsidR="00732440" w:rsidRPr="00822A3D">
        <w:rPr>
          <w:rFonts w:cs="Arial"/>
          <w:szCs w:val="19"/>
        </w:rPr>
        <w:t xml:space="preserve"> со своей стороны </w:t>
      </w:r>
      <w:r w:rsidR="00884F85" w:rsidRPr="00822A3D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822A3D">
        <w:rPr>
          <w:rFonts w:cs="Arial"/>
          <w:szCs w:val="19"/>
        </w:rPr>
        <w:t>.</w:t>
      </w:r>
    </w:p>
    <w:p w:rsidR="00886D61" w:rsidRPr="00822A3D" w:rsidRDefault="00886D61" w:rsidP="00884F85">
      <w:pPr>
        <w:jc w:val="both"/>
        <w:rPr>
          <w:rFonts w:cs="Arial"/>
          <w:szCs w:val="19"/>
        </w:rPr>
      </w:pPr>
    </w:p>
    <w:p w:rsidR="00732440" w:rsidRPr="00822A3D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822A3D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Датой исполнения Заказчиком своей обязанности по оплате Работ считается день поступления денежных средств на расчётный счёт Исполнителя.</w:t>
      </w:r>
      <w:r w:rsidR="00884F85" w:rsidRPr="00822A3D">
        <w:rPr>
          <w:rFonts w:cs="Arial"/>
          <w:szCs w:val="19"/>
        </w:rPr>
        <w:t xml:space="preserve"> </w:t>
      </w:r>
    </w:p>
    <w:p w:rsidR="00F7724F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2.2.2. Качество выполняемых Работ должно соответствовать</w:t>
      </w:r>
      <w:r w:rsidR="00F7724F" w:rsidRPr="00822A3D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822A3D" w:rsidRDefault="00343699" w:rsidP="00F7724F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2.2.3. </w:t>
      </w:r>
      <w:r w:rsidR="00F7724F" w:rsidRPr="00822A3D">
        <w:rPr>
          <w:rFonts w:cs="Arial"/>
          <w:szCs w:val="19"/>
        </w:rPr>
        <w:t>Стороны пришли к соглашению, что проект производства работ, чертежи КМ, КМД,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lastRenderedPageBreak/>
        <w:t>2.2.</w:t>
      </w:r>
      <w:r w:rsidR="00343699" w:rsidRPr="00822A3D">
        <w:rPr>
          <w:rFonts w:cs="Arial"/>
          <w:szCs w:val="19"/>
        </w:rPr>
        <w:t>4</w:t>
      </w:r>
      <w:r w:rsidRPr="00822A3D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822A3D">
        <w:rPr>
          <w:rFonts w:cs="Arial"/>
          <w:szCs w:val="19"/>
        </w:rPr>
        <w:t>24 месяцев</w:t>
      </w:r>
      <w:r w:rsidRPr="00822A3D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5</w:t>
      </w:r>
      <w:r w:rsidRPr="00822A3D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822A3D">
        <w:rPr>
          <w:rFonts w:cs="Arial"/>
          <w:szCs w:val="19"/>
        </w:rPr>
        <w:t>0</w:t>
      </w:r>
      <w:r w:rsidRPr="00822A3D">
        <w:rPr>
          <w:rFonts w:cs="Arial"/>
          <w:szCs w:val="19"/>
        </w:rPr>
        <w:t xml:space="preserve"> (</w:t>
      </w:r>
      <w:r w:rsidR="002F3521" w:rsidRPr="00822A3D">
        <w:rPr>
          <w:rFonts w:cs="Arial"/>
          <w:szCs w:val="19"/>
        </w:rPr>
        <w:t>десяти</w:t>
      </w:r>
      <w:r w:rsidRPr="00822A3D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822A3D" w:rsidRDefault="008C614F" w:rsidP="008C614F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>2.2.</w:t>
      </w:r>
      <w:r w:rsidR="00343699" w:rsidRPr="00822A3D">
        <w:rPr>
          <w:rFonts w:cs="Arial"/>
          <w:szCs w:val="19"/>
        </w:rPr>
        <w:t>6</w:t>
      </w:r>
      <w:r w:rsidRPr="00822A3D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822A3D" w:rsidRDefault="00732440" w:rsidP="00F7724F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2</w:t>
      </w:r>
      <w:r w:rsidR="008C614F" w:rsidRPr="00822A3D">
        <w:rPr>
          <w:rFonts w:cs="Arial"/>
          <w:szCs w:val="19"/>
        </w:rPr>
        <w:t>.2.</w:t>
      </w:r>
      <w:r w:rsidR="00343699" w:rsidRPr="00822A3D">
        <w:rPr>
          <w:rFonts w:cs="Arial"/>
          <w:szCs w:val="19"/>
        </w:rPr>
        <w:t>7</w:t>
      </w:r>
      <w:r w:rsidRPr="00822A3D">
        <w:rPr>
          <w:rFonts w:cs="Arial"/>
          <w:szCs w:val="19"/>
        </w:rPr>
        <w:t xml:space="preserve">. </w:t>
      </w:r>
      <w:r w:rsidR="00F7724F" w:rsidRPr="00822A3D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3" w:name="OLE_LINK58"/>
      <w:r w:rsidR="00F7724F" w:rsidRPr="00822A3D">
        <w:rPr>
          <w:rFonts w:cs="Arial"/>
          <w:szCs w:val="19"/>
        </w:rPr>
        <w:t>:</w:t>
      </w:r>
    </w:p>
    <w:p w:rsidR="00782FA8" w:rsidRPr="00822A3D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Акт сдачи–приёмки выполненных работ.</w:t>
      </w:r>
    </w:p>
    <w:bookmarkEnd w:id="3"/>
    <w:p w:rsidR="00A8690E" w:rsidRPr="00ED2B8A" w:rsidRDefault="00F7724F" w:rsidP="00ED2B8A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Счёт–фактуру.</w:t>
      </w:r>
    </w:p>
    <w:p w:rsidR="00732440" w:rsidRPr="00822A3D" w:rsidRDefault="00732440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3.4. Продукция считается поставленной </w:t>
      </w:r>
      <w:r w:rsidR="00DF2B80" w:rsidRPr="00822A3D">
        <w:rPr>
          <w:rFonts w:cs="Arial"/>
          <w:szCs w:val="19"/>
        </w:rPr>
        <w:t>Исполнителем</w:t>
      </w:r>
      <w:r w:rsidRPr="00822A3D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822A3D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822A3D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непредоставлении мотивированного отказа.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</w:t>
      </w:r>
      <w:bookmarkStart w:id="4" w:name="_GoBack"/>
      <w:bookmarkEnd w:id="4"/>
      <w:r w:rsidRPr="00822A3D">
        <w:rPr>
          <w:rFonts w:cs="Arial"/>
          <w:szCs w:val="19"/>
        </w:rPr>
        <w:t xml:space="preserve"> 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3.9. При обнаружении скрытых дефектов, в т.ч.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822A3D">
        <w:rPr>
          <w:rFonts w:cs="Arial"/>
          <w:szCs w:val="19"/>
        </w:rPr>
        <w:t>Исполнителем</w:t>
      </w:r>
      <w:r w:rsidRPr="00822A3D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822A3D">
        <w:rPr>
          <w:rFonts w:cs="Arial"/>
          <w:szCs w:val="19"/>
        </w:rPr>
        <w:t>Исполнителю</w:t>
      </w:r>
      <w:r w:rsidRPr="00822A3D">
        <w:rPr>
          <w:rFonts w:cs="Arial"/>
          <w:szCs w:val="19"/>
        </w:rPr>
        <w:t xml:space="preserve"> сумму в размере 100 (сто) руб. 00 коп., в т.ч. НДС </w:t>
      </w:r>
      <w:r w:rsidR="00DC7936" w:rsidRPr="00822A3D">
        <w:rPr>
          <w:rFonts w:cs="Arial"/>
          <w:szCs w:val="19"/>
        </w:rPr>
        <w:t>20% 16</w:t>
      </w:r>
      <w:r w:rsidRPr="00822A3D">
        <w:rPr>
          <w:rFonts w:cs="Arial"/>
          <w:szCs w:val="19"/>
        </w:rPr>
        <w:t xml:space="preserve"> руб. </w:t>
      </w:r>
      <w:r w:rsidR="00DC7936" w:rsidRPr="00822A3D">
        <w:rPr>
          <w:rFonts w:cs="Arial"/>
          <w:szCs w:val="19"/>
        </w:rPr>
        <w:t>67</w:t>
      </w:r>
      <w:r w:rsidRPr="00822A3D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822A3D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3.12. При нарушении сроков и условий приёмки Продукции, согласно п.3.3. Договора, Исполнитель в течении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ED2B8A" w:rsidRDefault="0052333C" w:rsidP="0052333C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lastRenderedPageBreak/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822A3D">
        <w:rPr>
          <w:rFonts w:cs="Arial"/>
          <w:szCs w:val="19"/>
        </w:rPr>
        <w:t>Исполнитель</w:t>
      </w:r>
      <w:r w:rsidRPr="00822A3D">
        <w:rPr>
          <w:rFonts w:cs="Arial"/>
          <w:szCs w:val="19"/>
        </w:rPr>
        <w:t xml:space="preserve"> снимает с себя гарантийные обязательства, согласно п.2.1.6.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822A3D" w:rsidRDefault="00732440" w:rsidP="00ED2B8A">
      <w:pPr>
        <w:pStyle w:val="2"/>
      </w:pPr>
      <w:r w:rsidRPr="00822A3D">
        <w:t>4. ПОРЯДОК СДАЧИ–ПРИЁМКИ МОНТАЖНЫХ РАБОТ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822A3D" w:rsidRDefault="00732440" w:rsidP="0073244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822A3D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822A3D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5" w:name="OLE_LINK14"/>
      <w:bookmarkStart w:id="6" w:name="OLE_LINK15"/>
      <w:r w:rsidRPr="00822A3D">
        <w:rPr>
          <w:rFonts w:cs="Arial"/>
          <w:szCs w:val="19"/>
        </w:rPr>
        <w:t>по истечению 2 (двух) рабочих дней</w:t>
      </w:r>
      <w:bookmarkEnd w:id="5"/>
      <w:bookmarkEnd w:id="6"/>
      <w:r w:rsidRPr="00822A3D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7" w:name="OLE_LINK42"/>
      <w:bookmarkStart w:id="8" w:name="OLE_LINK43"/>
      <w:r w:rsidRPr="00822A3D">
        <w:rPr>
          <w:rFonts w:cs="Arial"/>
          <w:szCs w:val="19"/>
        </w:rPr>
        <w:t xml:space="preserve">Акта </w:t>
      </w:r>
      <w:bookmarkStart w:id="9" w:name="OLE_LINK39"/>
      <w:bookmarkEnd w:id="7"/>
      <w:bookmarkEnd w:id="8"/>
      <w:r w:rsidRPr="00822A3D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9"/>
    </w:p>
    <w:p w:rsidR="00DF2B80" w:rsidRPr="00822A3D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10" w:name="OLE_LINK24"/>
      <w:bookmarkStart w:id="11" w:name="OLE_LINK25"/>
      <w:r w:rsidRPr="00822A3D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822A3D" w:rsidRDefault="00DF2B80" w:rsidP="00DF2B80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4.4. При уклонении от подписания и/или невозврате Заказчиком подписанного со своей стороны Акта (без замечаний или с указанием таковых) и непредоставлении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п.2.2.4.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ED2B8A" w:rsidRDefault="00DF2B80" w:rsidP="00ED2B8A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0"/>
      <w:bookmarkEnd w:id="11"/>
    </w:p>
    <w:p w:rsidR="00732440" w:rsidRPr="00822A3D" w:rsidRDefault="00DF2B80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5</w:t>
      </w:r>
      <w:r w:rsidR="00C22565" w:rsidRPr="00822A3D">
        <w:rPr>
          <w:rFonts w:eastAsia="Calibri"/>
          <w:lang w:eastAsia="ru-RU"/>
        </w:rPr>
        <w:t>. ПОРЯДОК РАСЧЁ</w:t>
      </w:r>
      <w:r w:rsidR="00732440" w:rsidRPr="00822A3D">
        <w:rPr>
          <w:rFonts w:eastAsia="Calibri"/>
          <w:lang w:eastAsia="ru-RU"/>
        </w:rPr>
        <w:t>ТОВ</w:t>
      </w:r>
    </w:p>
    <w:p w:rsidR="00732440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822A3D">
        <w:rPr>
          <w:rFonts w:eastAsia="Calibri" w:cs="Arial"/>
          <w:szCs w:val="19"/>
          <w:lang w:eastAsia="en-US"/>
        </w:rPr>
        <w:t xml:space="preserve"> партии</w:t>
      </w:r>
      <w:r w:rsidR="00732440" w:rsidRPr="00822A3D">
        <w:rPr>
          <w:rFonts w:eastAsia="Calibri" w:cs="Arial"/>
          <w:szCs w:val="19"/>
          <w:lang w:eastAsia="en-US"/>
        </w:rPr>
        <w:t xml:space="preserve"> Продукции </w:t>
      </w:r>
      <w:r w:rsidR="00DC326B" w:rsidRPr="00822A3D">
        <w:rPr>
          <w:rFonts w:eastAsia="Calibri" w:cs="Arial"/>
          <w:szCs w:val="19"/>
          <w:lang w:eastAsia="en-US"/>
        </w:rPr>
        <w:t xml:space="preserve">в </w:t>
      </w:r>
      <w:r w:rsidR="00691633" w:rsidRPr="00822A3D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822A3D">
        <w:rPr>
          <w:rFonts w:eastAsia="Calibri" w:cs="Arial"/>
          <w:szCs w:val="19"/>
          <w:lang w:eastAsia="en-US"/>
        </w:rPr>
        <w:t>в Спецификаци</w:t>
      </w:r>
      <w:r w:rsidR="00691633" w:rsidRPr="00822A3D">
        <w:rPr>
          <w:rFonts w:eastAsia="Calibri" w:cs="Arial"/>
          <w:szCs w:val="19"/>
          <w:lang w:eastAsia="en-US"/>
        </w:rPr>
        <w:t>и</w:t>
      </w:r>
      <w:r w:rsidR="0055043C" w:rsidRPr="00822A3D">
        <w:rPr>
          <w:rFonts w:eastAsia="Calibri" w:cs="Arial"/>
          <w:szCs w:val="19"/>
          <w:lang w:eastAsia="en-US"/>
        </w:rPr>
        <w:t xml:space="preserve">, </w:t>
      </w:r>
      <w:r w:rsidR="00732440" w:rsidRPr="00822A3D">
        <w:rPr>
          <w:rFonts w:eastAsia="Calibri" w:cs="Arial"/>
          <w:szCs w:val="19"/>
          <w:lang w:eastAsia="en-US"/>
        </w:rPr>
        <w:t xml:space="preserve">в течение </w:t>
      </w:r>
      <w:r w:rsidR="0055043C" w:rsidRPr="00822A3D">
        <w:rPr>
          <w:rFonts w:eastAsia="Calibri" w:cs="Arial"/>
          <w:szCs w:val="19"/>
          <w:lang w:eastAsia="en-US"/>
        </w:rPr>
        <w:t>3</w:t>
      </w:r>
      <w:r w:rsidR="00732440" w:rsidRPr="00822A3D">
        <w:rPr>
          <w:rFonts w:eastAsia="Calibri" w:cs="Arial"/>
          <w:szCs w:val="19"/>
          <w:lang w:eastAsia="en-US"/>
        </w:rPr>
        <w:t xml:space="preserve"> (</w:t>
      </w:r>
      <w:r w:rsidR="0055043C" w:rsidRPr="00822A3D">
        <w:rPr>
          <w:rFonts w:eastAsia="Calibri" w:cs="Arial"/>
          <w:szCs w:val="19"/>
          <w:lang w:eastAsia="en-US"/>
        </w:rPr>
        <w:t>трёх</w:t>
      </w:r>
      <w:r w:rsidR="00732440" w:rsidRPr="00822A3D">
        <w:rPr>
          <w:rFonts w:eastAsia="Calibri" w:cs="Arial"/>
          <w:szCs w:val="19"/>
          <w:lang w:eastAsia="en-US"/>
        </w:rPr>
        <w:t xml:space="preserve">) </w:t>
      </w:r>
      <w:r w:rsidRPr="00822A3D">
        <w:rPr>
          <w:rFonts w:eastAsia="Calibri" w:cs="Arial"/>
          <w:szCs w:val="19"/>
          <w:lang w:eastAsia="en-US"/>
        </w:rPr>
        <w:t>рабочих</w:t>
      </w:r>
      <w:r w:rsidR="00732440" w:rsidRPr="00822A3D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822A3D">
        <w:rPr>
          <w:rFonts w:eastAsia="Calibri" w:cs="Arial"/>
          <w:szCs w:val="19"/>
          <w:lang w:eastAsia="en-US"/>
        </w:rPr>
        <w:t>С</w:t>
      </w:r>
      <w:r w:rsidR="00732440" w:rsidRPr="00822A3D">
        <w:rPr>
          <w:rFonts w:eastAsia="Calibri" w:cs="Arial"/>
          <w:szCs w:val="19"/>
          <w:lang w:eastAsia="en-US"/>
        </w:rPr>
        <w:t>пецификации, являюще</w:t>
      </w:r>
      <w:r w:rsidR="0055043C" w:rsidRPr="00822A3D">
        <w:rPr>
          <w:rFonts w:eastAsia="Calibri" w:cs="Arial"/>
          <w:szCs w:val="19"/>
          <w:lang w:eastAsia="en-US"/>
        </w:rPr>
        <w:t>йся</w:t>
      </w:r>
      <w:r w:rsidR="00732440" w:rsidRPr="00822A3D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822A3D">
        <w:rPr>
          <w:rFonts w:eastAsia="Calibri" w:cs="Arial"/>
          <w:szCs w:val="19"/>
          <w:lang w:eastAsia="en-US"/>
        </w:rPr>
        <w:t>.</w:t>
      </w:r>
    </w:p>
    <w:p w:rsidR="00732440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.2. </w:t>
      </w:r>
      <w:r w:rsidR="00DC326B" w:rsidRPr="00822A3D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822A3D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>5</w:t>
      </w:r>
      <w:r w:rsidR="0095418A" w:rsidRPr="00822A3D">
        <w:rPr>
          <w:rFonts w:eastAsia="Calibri" w:cs="Arial"/>
          <w:szCs w:val="19"/>
          <w:lang w:eastAsia="en-US"/>
        </w:rPr>
        <w:t>.3</w:t>
      </w:r>
      <w:r w:rsidR="00732440" w:rsidRPr="00822A3D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822A3D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822A3D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822A3D" w:rsidRDefault="00691633" w:rsidP="00691633">
      <w:pPr>
        <w:pStyle w:val="a6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822A3D">
        <w:rPr>
          <w:rFonts w:cs="Arial"/>
          <w:szCs w:val="19"/>
        </w:rPr>
        <w:t xml:space="preserve">в объёмах, </w:t>
      </w:r>
      <w:r w:rsidRPr="00822A3D">
        <w:rPr>
          <w:rFonts w:cs="Arial"/>
          <w:szCs w:val="19"/>
        </w:rPr>
        <w:t xml:space="preserve">согласованных </w:t>
      </w:r>
      <w:r w:rsidR="00DC326B" w:rsidRPr="00822A3D">
        <w:rPr>
          <w:rFonts w:cs="Arial"/>
          <w:szCs w:val="19"/>
        </w:rPr>
        <w:t xml:space="preserve">Сторонами </w:t>
      </w:r>
      <w:r w:rsidRPr="00822A3D">
        <w:rPr>
          <w:rFonts w:cs="Arial"/>
          <w:szCs w:val="19"/>
        </w:rPr>
        <w:t xml:space="preserve">в </w:t>
      </w:r>
      <w:r w:rsidR="00DC326B" w:rsidRPr="00822A3D">
        <w:rPr>
          <w:rFonts w:cs="Arial"/>
          <w:szCs w:val="19"/>
        </w:rPr>
        <w:t>С</w:t>
      </w:r>
      <w:r w:rsidRPr="00822A3D">
        <w:rPr>
          <w:rFonts w:cs="Arial"/>
          <w:szCs w:val="19"/>
        </w:rPr>
        <w:t>пецификаци</w:t>
      </w:r>
      <w:r w:rsidR="00DC326B" w:rsidRPr="00822A3D">
        <w:rPr>
          <w:rFonts w:cs="Arial"/>
          <w:szCs w:val="19"/>
        </w:rPr>
        <w:t>и</w:t>
      </w:r>
      <w:r w:rsidRPr="00822A3D">
        <w:rPr>
          <w:rFonts w:cs="Arial"/>
          <w:szCs w:val="19"/>
        </w:rPr>
        <w:t xml:space="preserve">. При этом срок поставки Продукции </w:t>
      </w:r>
      <w:r w:rsidR="00DC326B" w:rsidRPr="00822A3D">
        <w:rPr>
          <w:rFonts w:cs="Arial"/>
          <w:szCs w:val="19"/>
        </w:rPr>
        <w:t xml:space="preserve">и/или срок проведения Работ </w:t>
      </w:r>
      <w:r w:rsidRPr="00822A3D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822A3D">
        <w:rPr>
          <w:rFonts w:cs="Arial"/>
          <w:szCs w:val="19"/>
        </w:rPr>
        <w:t>.</w:t>
      </w:r>
    </w:p>
    <w:p w:rsidR="008B49EE" w:rsidRPr="00822A3D" w:rsidRDefault="0095418A" w:rsidP="00ED2B8A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   </w:t>
      </w:r>
      <w:r w:rsidR="00DF2B80" w:rsidRPr="00822A3D">
        <w:rPr>
          <w:rFonts w:eastAsia="Calibri" w:cs="Arial"/>
          <w:szCs w:val="19"/>
          <w:lang w:eastAsia="en-US"/>
        </w:rPr>
        <w:t>5</w:t>
      </w:r>
      <w:r w:rsidRPr="00822A3D">
        <w:rPr>
          <w:rFonts w:eastAsia="Calibri" w:cs="Arial"/>
          <w:szCs w:val="19"/>
          <w:lang w:eastAsia="en-US"/>
        </w:rPr>
        <w:t>.</w:t>
      </w:r>
      <w:r w:rsidR="00691633"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822A3D">
        <w:rPr>
          <w:rFonts w:eastAsia="Calibri" w:cs="Arial"/>
          <w:szCs w:val="19"/>
          <w:lang w:eastAsia="en-US"/>
        </w:rPr>
        <w:t>Заказчику</w:t>
      </w:r>
      <w:r w:rsidR="00732440" w:rsidRPr="00822A3D">
        <w:rPr>
          <w:rFonts w:eastAsia="Calibri" w:cs="Arial"/>
          <w:szCs w:val="19"/>
          <w:lang w:eastAsia="en-US"/>
        </w:rPr>
        <w:t xml:space="preserve"> сч</w:t>
      </w:r>
      <w:r w:rsidR="00C22565" w:rsidRPr="00822A3D">
        <w:rPr>
          <w:rFonts w:eastAsia="Calibri" w:cs="Arial"/>
          <w:szCs w:val="19"/>
          <w:lang w:eastAsia="en-US"/>
        </w:rPr>
        <w:t>ё</w:t>
      </w:r>
      <w:r w:rsidR="00732440" w:rsidRPr="00822A3D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822A3D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822A3D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822A3D">
        <w:rPr>
          <w:rFonts w:eastAsia="Calibri" w:cs="Arial"/>
          <w:szCs w:val="19"/>
          <w:lang w:eastAsia="en-US"/>
        </w:rPr>
        <w:t>5</w:t>
      </w:r>
      <w:r w:rsidR="00732440" w:rsidRPr="00822A3D">
        <w:rPr>
          <w:rFonts w:eastAsia="Calibri" w:cs="Arial"/>
          <w:szCs w:val="19"/>
          <w:lang w:eastAsia="en-US"/>
        </w:rPr>
        <w:t xml:space="preserve"> (</w:t>
      </w:r>
      <w:r w:rsidR="00E40C8F" w:rsidRPr="00822A3D">
        <w:rPr>
          <w:rFonts w:eastAsia="Calibri" w:cs="Arial"/>
          <w:szCs w:val="19"/>
          <w:lang w:eastAsia="en-US"/>
        </w:rPr>
        <w:t>пяти</w:t>
      </w:r>
      <w:r w:rsidR="00732440" w:rsidRPr="00822A3D">
        <w:rPr>
          <w:rFonts w:eastAsia="Calibri" w:cs="Arial"/>
          <w:szCs w:val="19"/>
          <w:lang w:eastAsia="en-US"/>
        </w:rPr>
        <w:t xml:space="preserve">) </w:t>
      </w:r>
      <w:r w:rsidR="00E40C8F" w:rsidRPr="00822A3D">
        <w:rPr>
          <w:rFonts w:eastAsia="Calibri" w:cs="Arial"/>
          <w:szCs w:val="19"/>
          <w:lang w:eastAsia="en-US"/>
        </w:rPr>
        <w:t xml:space="preserve">рабочих </w:t>
      </w:r>
      <w:r w:rsidR="00732440" w:rsidRPr="00822A3D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822A3D">
        <w:rPr>
          <w:rFonts w:eastAsia="Calibri" w:cs="Arial"/>
          <w:szCs w:val="19"/>
          <w:lang w:eastAsia="en-US"/>
        </w:rPr>
        <w:t>Заказчика</w:t>
      </w:r>
      <w:r w:rsidR="00732440" w:rsidRPr="00822A3D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7</w:t>
      </w:r>
      <w:r w:rsidR="00732440" w:rsidRPr="00822A3D">
        <w:rPr>
          <w:rFonts w:eastAsia="Calibri"/>
          <w:lang w:eastAsia="ru-RU"/>
        </w:rPr>
        <w:t>. ОТВЕТСТВЕННОСТЬ СТОРОН</w:t>
      </w:r>
    </w:p>
    <w:p w:rsidR="00732440" w:rsidRPr="00822A3D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7</w:t>
      </w:r>
      <w:r w:rsidR="00732440" w:rsidRPr="00822A3D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822A3D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822A3D">
        <w:rPr>
          <w:rFonts w:eastAsia="Calibri" w:cs="Arial"/>
          <w:szCs w:val="19"/>
          <w:lang w:eastAsia="ru-RU"/>
        </w:rPr>
        <w:t xml:space="preserve">   7</w:t>
      </w:r>
      <w:r w:rsidR="00732440" w:rsidRPr="00822A3D">
        <w:rPr>
          <w:rFonts w:eastAsia="Calibri" w:cs="Arial"/>
          <w:szCs w:val="19"/>
          <w:lang w:eastAsia="ru-RU"/>
        </w:rPr>
        <w:t xml:space="preserve">.2. </w:t>
      </w:r>
      <w:bookmarkStart w:id="12" w:name="_Hlk533551202"/>
      <w:r w:rsidR="00732440" w:rsidRPr="00822A3D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822A3D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822A3D">
        <w:rPr>
          <w:rFonts w:cs="Arial"/>
          <w:szCs w:val="19"/>
        </w:rPr>
        <w:t xml:space="preserve">, </w:t>
      </w:r>
      <w:r w:rsidR="00732440" w:rsidRPr="00822A3D">
        <w:rPr>
          <w:rFonts w:eastAsia="Calibri" w:cs="Arial"/>
          <w:szCs w:val="19"/>
          <w:lang w:eastAsia="ru-RU"/>
        </w:rPr>
        <w:t>пени в размере 0,</w:t>
      </w:r>
      <w:r w:rsidR="00691633" w:rsidRPr="00822A3D">
        <w:rPr>
          <w:rFonts w:eastAsia="Calibri" w:cs="Arial"/>
          <w:szCs w:val="19"/>
          <w:lang w:eastAsia="ru-RU"/>
        </w:rPr>
        <w:t>1</w:t>
      </w:r>
      <w:r w:rsidR="00732440" w:rsidRPr="00822A3D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822A3D">
        <w:rPr>
          <w:rFonts w:eastAsia="Calibri" w:cs="Arial"/>
          <w:szCs w:val="19"/>
          <w:lang w:eastAsia="ru-RU"/>
        </w:rPr>
        <w:t xml:space="preserve"> </w:t>
      </w:r>
      <w:bookmarkStart w:id="13" w:name="_Hlk533550886"/>
      <w:r w:rsidR="00732440" w:rsidRPr="00822A3D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3"/>
      <w:r w:rsidR="00691633" w:rsidRPr="00822A3D">
        <w:rPr>
          <w:rFonts w:eastAsia="Calibri" w:cs="Arial"/>
          <w:szCs w:val="19"/>
          <w:lang w:eastAsia="ru-RU"/>
        </w:rPr>
        <w:t xml:space="preserve">, </w:t>
      </w:r>
      <w:r w:rsidR="00691633" w:rsidRPr="00822A3D">
        <w:rPr>
          <w:rFonts w:cs="Arial"/>
          <w:szCs w:val="19"/>
        </w:rPr>
        <w:t>но не более 10 % от стоимости.</w:t>
      </w:r>
      <w:bookmarkEnd w:id="12"/>
    </w:p>
    <w:p w:rsidR="0073228E" w:rsidRPr="00822A3D" w:rsidRDefault="0073228E" w:rsidP="0073228E">
      <w:pPr>
        <w:jc w:val="both"/>
        <w:rPr>
          <w:rFonts w:cs="Arial"/>
          <w:szCs w:val="19"/>
        </w:rPr>
      </w:pPr>
      <w:r w:rsidRPr="00822A3D">
        <w:rPr>
          <w:rFonts w:cs="Arial"/>
          <w:szCs w:val="19"/>
        </w:rPr>
        <w:t xml:space="preserve">7.3. </w:t>
      </w:r>
      <w:bookmarkStart w:id="14" w:name="_Hlk533551466"/>
      <w:r w:rsidRPr="00822A3D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822A3D">
        <w:rPr>
          <w:rFonts w:cs="Arial"/>
          <w:szCs w:val="19"/>
        </w:rPr>
        <w:t>пени</w:t>
      </w:r>
      <w:r w:rsidRPr="00822A3D">
        <w:rPr>
          <w:rFonts w:cs="Arial"/>
          <w:szCs w:val="19"/>
        </w:rPr>
        <w:t xml:space="preserve"> в размере 0,1 % от стоимости </w:t>
      </w:r>
      <w:r w:rsidR="008141E6" w:rsidRPr="00822A3D">
        <w:rPr>
          <w:rFonts w:cs="Arial"/>
          <w:szCs w:val="19"/>
        </w:rPr>
        <w:t>не</w:t>
      </w:r>
      <w:r w:rsidR="00DA640A" w:rsidRPr="00822A3D">
        <w:rPr>
          <w:rFonts w:cs="Arial"/>
          <w:szCs w:val="19"/>
        </w:rPr>
        <w:t xml:space="preserve"> </w:t>
      </w:r>
      <w:r w:rsidR="008141E6" w:rsidRPr="00822A3D">
        <w:rPr>
          <w:rFonts w:cs="Arial"/>
          <w:szCs w:val="19"/>
        </w:rPr>
        <w:t xml:space="preserve">выполненных в срок </w:t>
      </w:r>
      <w:r w:rsidRPr="00822A3D">
        <w:rPr>
          <w:rFonts w:cs="Arial"/>
          <w:szCs w:val="19"/>
        </w:rPr>
        <w:t>Работ за каждый рабочий день просрочки</w:t>
      </w:r>
      <w:r w:rsidR="008141E6" w:rsidRPr="00822A3D">
        <w:rPr>
          <w:rFonts w:cs="Arial"/>
          <w:szCs w:val="19"/>
        </w:rPr>
        <w:t xml:space="preserve"> от суммарного объёма недовыполненных Работ</w:t>
      </w:r>
      <w:r w:rsidRPr="00822A3D">
        <w:rPr>
          <w:rFonts w:cs="Arial"/>
          <w:szCs w:val="19"/>
        </w:rPr>
        <w:t>, но не более 10 % от стоимости.</w:t>
      </w:r>
      <w:bookmarkEnd w:id="14"/>
    </w:p>
    <w:p w:rsidR="00732440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7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73228E" w:rsidRPr="00822A3D">
        <w:rPr>
          <w:rFonts w:eastAsia="Calibri" w:cs="Arial"/>
          <w:szCs w:val="19"/>
          <w:lang w:eastAsia="ru-RU"/>
        </w:rPr>
        <w:t>4</w:t>
      </w:r>
      <w:r w:rsidR="00732440" w:rsidRPr="00822A3D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822A3D">
        <w:rPr>
          <w:rFonts w:eastAsia="Calibri" w:cs="Arial"/>
          <w:szCs w:val="19"/>
          <w:lang w:eastAsia="ru-RU"/>
        </w:rPr>
        <w:t>1</w:t>
      </w:r>
      <w:r w:rsidR="00732440" w:rsidRPr="00822A3D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822A3D">
        <w:rPr>
          <w:rFonts w:eastAsia="Calibri" w:cs="Arial"/>
          <w:szCs w:val="19"/>
          <w:lang w:eastAsia="ru-RU"/>
        </w:rPr>
        <w:t xml:space="preserve"> </w:t>
      </w:r>
      <w:r w:rsidR="00732440" w:rsidRPr="00822A3D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822A3D">
        <w:rPr>
          <w:rFonts w:eastAsia="Calibri" w:cs="Arial"/>
          <w:szCs w:val="19"/>
          <w:lang w:eastAsia="ru-RU"/>
        </w:rPr>
        <w:t xml:space="preserve">, </w:t>
      </w:r>
      <w:r w:rsidR="00691633" w:rsidRPr="00822A3D">
        <w:rPr>
          <w:rFonts w:cs="Arial"/>
          <w:szCs w:val="19"/>
        </w:rPr>
        <w:t>но не более 10 % от стоимости.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7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73228E" w:rsidRPr="00822A3D">
        <w:rPr>
          <w:rFonts w:eastAsia="Calibri" w:cs="Arial"/>
          <w:szCs w:val="19"/>
          <w:lang w:eastAsia="ru-RU"/>
        </w:rPr>
        <w:t>5</w:t>
      </w:r>
      <w:r w:rsidR="00732440" w:rsidRPr="00822A3D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822A3D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822A3D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 xml:space="preserve"> 8</w:t>
      </w:r>
      <w:r w:rsidR="00732440" w:rsidRPr="00822A3D">
        <w:rPr>
          <w:rFonts w:eastAsia="Calibri"/>
          <w:lang w:eastAsia="ru-RU"/>
        </w:rPr>
        <w:t>. ОБСТОЯТЕЛЬСТВА НЕПРЕОДОЛИМОЙ СИЛЫ</w:t>
      </w:r>
    </w:p>
    <w:p w:rsidR="00732440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8</w:t>
      </w:r>
      <w:r w:rsidR="00732440" w:rsidRPr="00822A3D">
        <w:rPr>
          <w:rFonts w:eastAsia="Calibri" w:cs="Arial"/>
          <w:szCs w:val="19"/>
          <w:lang w:eastAsia="ru-RU"/>
        </w:rPr>
        <w:t xml:space="preserve">.1. </w:t>
      </w:r>
      <w:r w:rsidR="00986027" w:rsidRPr="00822A3D">
        <w:rPr>
          <w:rFonts w:eastAsia="Calibri" w:cs="Arial"/>
          <w:szCs w:val="19"/>
          <w:lang w:eastAsia="ru-RU"/>
        </w:rPr>
        <w:t xml:space="preserve"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</w:t>
      </w:r>
      <w:r w:rsidR="00986027" w:rsidRPr="00822A3D">
        <w:rPr>
          <w:rFonts w:eastAsia="Calibri" w:cs="Arial"/>
          <w:szCs w:val="19"/>
          <w:lang w:eastAsia="ru-RU"/>
        </w:rPr>
        <w:lastRenderedPageBreak/>
        <w:t>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8</w:t>
      </w:r>
      <w:r w:rsidR="00732440" w:rsidRPr="00822A3D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9</w:t>
      </w:r>
      <w:r w:rsidR="00732440" w:rsidRPr="00822A3D">
        <w:rPr>
          <w:rFonts w:eastAsia="Calibri"/>
          <w:lang w:eastAsia="ru-RU"/>
        </w:rPr>
        <w:t>.  ПРЕКРАЩЕНИЕ ДЕЙСТВИЯ ДОГОВОРА</w:t>
      </w:r>
    </w:p>
    <w:p w:rsidR="00732440" w:rsidRPr="00822A3D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822A3D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822A3D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822A3D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822A3D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822A3D">
        <w:rPr>
          <w:rFonts w:eastAsia="Calibri" w:cs="Arial"/>
          <w:szCs w:val="19"/>
          <w:lang w:eastAsia="ru-RU"/>
        </w:rPr>
        <w:t>только при условии возврата денежных средств Заказчику в полном объёме за непоставленную партию Продукцию или невыполненный объём Работ</w:t>
      </w:r>
    </w:p>
    <w:p w:rsidR="00107956" w:rsidRPr="00822A3D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822A3D">
        <w:rPr>
          <w:rFonts w:eastAsia="Calibri" w:cs="Arial"/>
          <w:szCs w:val="19"/>
          <w:lang w:eastAsia="ru-RU"/>
        </w:rPr>
        <w:t>.</w:t>
      </w:r>
    </w:p>
    <w:p w:rsidR="00A8690E" w:rsidRPr="00822A3D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9</w:t>
      </w:r>
      <w:r w:rsidR="00732440" w:rsidRPr="00822A3D">
        <w:rPr>
          <w:rFonts w:eastAsia="Calibri" w:cs="Arial"/>
          <w:szCs w:val="19"/>
          <w:lang w:eastAsia="ru-RU"/>
        </w:rPr>
        <w:t>.</w:t>
      </w:r>
      <w:r w:rsidR="00107956" w:rsidRPr="00822A3D">
        <w:rPr>
          <w:rFonts w:eastAsia="Calibri" w:cs="Arial"/>
          <w:szCs w:val="19"/>
          <w:lang w:eastAsia="ru-RU"/>
        </w:rPr>
        <w:t>4</w:t>
      </w:r>
      <w:r w:rsidR="00732440" w:rsidRPr="00822A3D">
        <w:rPr>
          <w:rFonts w:eastAsia="Calibri" w:cs="Arial"/>
          <w:szCs w:val="19"/>
          <w:lang w:eastAsia="ru-RU"/>
        </w:rPr>
        <w:t>. При расторжении Договора по</w:t>
      </w:r>
      <w:r w:rsidRPr="00822A3D">
        <w:rPr>
          <w:rFonts w:eastAsia="Calibri" w:cs="Arial"/>
          <w:szCs w:val="19"/>
          <w:lang w:eastAsia="ru-RU"/>
        </w:rPr>
        <w:t xml:space="preserve"> основаниям, предусмотренным п.9</w:t>
      </w:r>
      <w:r w:rsidR="00732440" w:rsidRPr="00822A3D">
        <w:rPr>
          <w:rFonts w:eastAsia="Calibri" w:cs="Arial"/>
          <w:szCs w:val="19"/>
          <w:lang w:eastAsia="ru-RU"/>
        </w:rPr>
        <w:t>.1. настоящей статьи, стороны обязаны рассчитаться по своим обязательствам, возникшим до расторжения Договора.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10</w:t>
      </w:r>
      <w:r w:rsidR="00732440" w:rsidRPr="00822A3D">
        <w:rPr>
          <w:rFonts w:eastAsia="Calibri"/>
          <w:lang w:eastAsia="ru-RU"/>
        </w:rPr>
        <w:t>.  РАЗРЕШЕНИЕ СПОРОВ</w:t>
      </w:r>
    </w:p>
    <w:p w:rsidR="00A8690E" w:rsidRPr="00822A3D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10</w:t>
      </w:r>
      <w:r w:rsidR="00732440" w:rsidRPr="00822A3D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822A3D" w:rsidRDefault="0095418A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11</w:t>
      </w:r>
      <w:r w:rsidR="00732440" w:rsidRPr="00822A3D">
        <w:rPr>
          <w:rFonts w:eastAsia="Calibri"/>
          <w:lang w:eastAsia="ru-RU"/>
        </w:rPr>
        <w:t>. СРОК ДЕЙСТВИЯ ДОГОВОРА</w:t>
      </w:r>
    </w:p>
    <w:p w:rsidR="00986027" w:rsidRPr="00822A3D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11</w:t>
      </w:r>
      <w:r w:rsidR="00732440" w:rsidRPr="00822A3D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B914A1" w:rsidRPr="00B42F82">
        <w:rPr>
          <w:rFonts w:cs="Arial"/>
          <w:b/>
          <w:szCs w:val="19"/>
        </w:rPr>
        <w:t>31 декабря 2019 года</w:t>
      </w:r>
      <w:r w:rsidR="00C81A19" w:rsidRPr="00822A3D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822A3D">
        <w:rPr>
          <w:rFonts w:eastAsia="Calibri" w:cs="Arial"/>
          <w:szCs w:val="19"/>
          <w:lang w:eastAsia="ru-RU"/>
        </w:rPr>
        <w:t xml:space="preserve"> Если до ис</w:t>
      </w:r>
      <w:r w:rsidR="00C81A19" w:rsidRPr="00822A3D">
        <w:rPr>
          <w:rFonts w:eastAsia="Calibri" w:cs="Arial"/>
          <w:szCs w:val="19"/>
          <w:lang w:eastAsia="ru-RU"/>
        </w:rPr>
        <w:t>течения срока Д</w:t>
      </w:r>
      <w:r w:rsidR="00732440" w:rsidRPr="00822A3D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822A3D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822A3D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822A3D">
        <w:rPr>
          <w:rFonts w:eastAsia="Calibri" w:cs="Arial"/>
          <w:szCs w:val="19"/>
          <w:lang w:eastAsia="ru-RU"/>
        </w:rPr>
        <w:t>каждые последующие 11</w:t>
      </w:r>
      <w:r w:rsidR="00533E22" w:rsidRPr="00822A3D">
        <w:rPr>
          <w:rFonts w:eastAsia="Calibri" w:cs="Arial"/>
          <w:szCs w:val="19"/>
          <w:lang w:eastAsia="ru-RU"/>
        </w:rPr>
        <w:t xml:space="preserve"> </w:t>
      </w:r>
      <w:r w:rsidR="00C81A19" w:rsidRPr="00822A3D">
        <w:rPr>
          <w:rFonts w:eastAsia="Calibri" w:cs="Arial"/>
          <w:szCs w:val="19"/>
          <w:lang w:eastAsia="ru-RU"/>
        </w:rPr>
        <w:t>(одиннадцать)</w:t>
      </w:r>
      <w:r w:rsidR="00732440" w:rsidRPr="00822A3D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822A3D">
        <w:rPr>
          <w:rFonts w:eastAsia="Calibri" w:cs="Arial"/>
          <w:szCs w:val="19"/>
          <w:lang w:eastAsia="ru-RU"/>
        </w:rPr>
        <w:t>х</w:t>
      </w:r>
      <w:r w:rsidR="00732440" w:rsidRPr="00822A3D">
        <w:rPr>
          <w:rFonts w:eastAsia="Calibri" w:cs="Arial"/>
          <w:szCs w:val="19"/>
          <w:lang w:eastAsia="ru-RU"/>
        </w:rPr>
        <w:t xml:space="preserve"> </w:t>
      </w:r>
      <w:r w:rsidR="00C81A19" w:rsidRPr="00822A3D">
        <w:rPr>
          <w:rFonts w:eastAsia="Calibri" w:cs="Arial"/>
          <w:szCs w:val="19"/>
          <w:lang w:eastAsia="ru-RU"/>
        </w:rPr>
        <w:t>месяцев</w:t>
      </w:r>
      <w:r w:rsidR="00732440" w:rsidRPr="00822A3D">
        <w:rPr>
          <w:rFonts w:eastAsia="Calibri" w:cs="Arial"/>
          <w:szCs w:val="19"/>
          <w:lang w:eastAsia="ru-RU"/>
        </w:rPr>
        <w:t>.</w:t>
      </w:r>
    </w:p>
    <w:p w:rsidR="00533E22" w:rsidRPr="00822A3D" w:rsidRDefault="00533E22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12.  ИЗМЕНЕНИЯ И ДОПОЛНЕНИЯ ДОГОВОРА</w:t>
      </w:r>
    </w:p>
    <w:p w:rsidR="00533E22" w:rsidRPr="00822A3D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822A3D" w:rsidRDefault="00533E22" w:rsidP="00ED2B8A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822A3D" w:rsidRDefault="00343699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13. ЗАКЛЮЧИТЕЛЬНЫЕ ПОЛОЖЕНИЯ</w:t>
      </w:r>
    </w:p>
    <w:p w:rsidR="00343699" w:rsidRPr="00822A3D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822A3D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822A3D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822A3D">
        <w:rPr>
          <w:rFonts w:eastAsia="Calibri" w:cs="Arial"/>
          <w:szCs w:val="19"/>
          <w:lang w:eastAsia="ru-RU"/>
        </w:rPr>
        <w:t xml:space="preserve">статьи </w:t>
      </w:r>
      <w:r w:rsidRPr="00822A3D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822A3D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107956" w:rsidRPr="00822A3D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822A3D" w:rsidRDefault="00343699" w:rsidP="00107956">
      <w:pPr>
        <w:tabs>
          <w:tab w:val="left" w:pos="3175"/>
        </w:tabs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343699" w:rsidRPr="00822A3D" w:rsidRDefault="00343699" w:rsidP="00ED2B8A">
      <w:pPr>
        <w:pStyle w:val="2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9"/>
        <w:gridCol w:w="5156"/>
      </w:tblGrid>
      <w:tr w:rsidR="00B4723F" w:rsidRPr="001D0B0B" w:rsidTr="00EF6596">
        <w:tc>
          <w:tcPr>
            <w:tcW w:w="5227" w:type="dxa"/>
          </w:tcPr>
          <w:p w:rsidR="00B4723F" w:rsidRPr="00187670" w:rsidRDefault="00B4723F" w:rsidP="00D170DC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B4723F" w:rsidRPr="001E545E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Cs w:val="19"/>
                <w:lang w:val="en-US"/>
              </w:rPr>
              <w:t>ООО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Сыры и Мыши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Москва, Красная площадь, дом 1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3267547486,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568435345,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3453453453463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74574567456456456456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Мега-Банк,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lastRenderedPageBreak/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342342342,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23423423423423433333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+3 (333) 333-33-33, </w:t>
            </w:r>
            <w:r w:rsidR="000044B6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sdfgdsgdf@ddhldghfgmdf.ru</w:t>
            </w:r>
          </w:p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B4723F" w:rsidRPr="00187670" w:rsidTr="00EF6596">
        <w:tc>
          <w:tcPr>
            <w:tcW w:w="5227" w:type="dxa"/>
          </w:tcPr>
          <w:p w:rsidR="00B4723F" w:rsidRPr="00187670" w:rsidRDefault="00B4723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B4723F" w:rsidRPr="005007F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Генеральный директор</w:t>
            </w:r>
            <w:r w:rsidR="000044B6">
              <w:rPr>
                <w:rFonts w:cs="Arial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ООО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Сыры и Мыши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B4723F" w:rsidRPr="0018767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B4723F" w:rsidRPr="00187670" w:rsidRDefault="00B4723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Петров П.П.  ____________</w:t>
            </w:r>
          </w:p>
        </w:tc>
      </w:tr>
    </w:tbl>
    <w:p w:rsidR="00533E22" w:rsidRPr="00E97442" w:rsidRDefault="00533E22" w:rsidP="00B4723F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E97442" w:rsidSect="00BD268D">
          <w:footerReference w:type="default" r:id="rId8"/>
          <w:pgSz w:w="11907" w:h="16840"/>
          <w:pgMar w:top="851" w:right="851" w:bottom="851" w:left="851" w:header="11" w:footer="142" w:gutter="0"/>
          <w:cols w:space="720"/>
        </w:sectPr>
      </w:pPr>
    </w:p>
    <w:p w:rsidR="00B914A1" w:rsidRPr="00B914A1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B914A1" w:rsidRPr="00B42F82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КД 3537-48</w:t>
      </w:r>
    </w:p>
    <w:p w:rsidR="00B914A1" w:rsidRDefault="00B914A1" w:rsidP="00B914A1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19 сентября 2019 года</w:t>
      </w:r>
    </w:p>
    <w:p w:rsidR="00732440" w:rsidRPr="00822A3D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732440" w:rsidRDefault="00732440" w:rsidP="00B914A1">
      <w:pPr>
        <w:pStyle w:val="1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ФОРМА С</w:t>
      </w:r>
      <w:r w:rsidR="00B914A1">
        <w:rPr>
          <w:rFonts w:eastAsia="Calibri"/>
          <w:lang w:eastAsia="ru-RU"/>
        </w:rPr>
        <w:t>ПЕЦИФИКАЦИИ</w:t>
      </w:r>
    </w:p>
    <w:p w:rsidR="00732440" w:rsidRPr="00822A3D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732440" w:rsidRPr="00822A3D" w:rsidRDefault="004A0C0C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</w:t>
            </w:r>
            <w:r w:rsidR="00732440" w:rsidRPr="00822A3D">
              <w:rPr>
                <w:rFonts w:eastAsia="Calibri" w:cs="Arial"/>
                <w:szCs w:val="19"/>
                <w:lang w:eastAsia="ru-RU"/>
              </w:rPr>
              <w:t>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732440" w:rsidRPr="00822A3D" w:rsidRDefault="004A0C0C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</w:t>
            </w:r>
            <w:r w:rsidR="00732440" w:rsidRPr="00822A3D">
              <w:rPr>
                <w:rFonts w:eastAsia="Calibri" w:cs="Arial"/>
                <w:szCs w:val="19"/>
                <w:lang w:eastAsia="ru-RU"/>
              </w:rPr>
              <w:t>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4" w:type="dxa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B914A1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>Номенклатура продукции, подлежащей доставке</w:t>
      </w:r>
      <w:r w:rsidR="00533E22" w:rsidRPr="00822A3D">
        <w:rPr>
          <w:rFonts w:eastAsia="Calibri" w:cs="Arial"/>
          <w:szCs w:val="19"/>
          <w:lang w:eastAsia="ru-RU"/>
        </w:rPr>
        <w:t xml:space="preserve"> </w:t>
      </w:r>
      <w:r w:rsidR="00533E22" w:rsidRPr="00822A3D">
        <w:rPr>
          <w:rFonts w:eastAsia="Calibri" w:cs="Arial"/>
          <w:szCs w:val="19"/>
          <w:lang w:eastAsia="en-US"/>
        </w:rPr>
        <w:t>–</w:t>
      </w:r>
    </w:p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732440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="00533E22" w:rsidRPr="00822A3D">
        <w:rPr>
          <w:rFonts w:eastAsia="Calibri" w:cs="Arial"/>
          <w:szCs w:val="19"/>
          <w:lang w:eastAsia="en-US"/>
        </w:rPr>
        <w:t>–</w:t>
      </w:r>
    </w:p>
    <w:p w:rsidR="00B914A1" w:rsidRPr="00822A3D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Сумма  (руб.)</w:t>
            </w: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732440" w:rsidRPr="00822A3D" w:rsidTr="00B914A1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2440" w:rsidRPr="00822A3D" w:rsidRDefault="00732440" w:rsidP="00B914A1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B914A1" w:rsidRDefault="00B914A1" w:rsidP="00B914A1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8F5EFE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8F5EFE" w:rsidRDefault="00533E22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B914A1" w:rsidRDefault="00732440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8F5EFE" w:rsidRPr="00B914A1" w:rsidRDefault="008F5EFE" w:rsidP="00B914A1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</w:p>
    <w:p w:rsidR="00732440" w:rsidRDefault="00732440" w:rsidP="00B914A1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B914A1" w:rsidRDefault="00B914A1" w:rsidP="00B914A1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7"/>
        <w:gridCol w:w="5136"/>
      </w:tblGrid>
      <w:tr w:rsidR="008F5EFE" w:rsidRPr="001E545E" w:rsidTr="00EF6596">
        <w:tc>
          <w:tcPr>
            <w:tcW w:w="5227" w:type="dxa"/>
          </w:tcPr>
          <w:p w:rsidR="008F5EFE" w:rsidRDefault="008F5EFE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szCs w:val="19"/>
              </w:rPr>
            </w:pPr>
            <w:r>
              <w:rPr>
                <w:rFonts w:cs="Arial"/>
                <w:b/>
                <w:szCs w:val="19"/>
              </w:rPr>
              <w:t>ИСПОЛНИТЕЛЬ</w:t>
            </w:r>
          </w:p>
          <w:p w:rsidR="000A1C66" w:rsidRPr="00187670" w:rsidRDefault="000A1C66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8F5EFE" w:rsidRDefault="008F5EFE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</w:p>
          <w:p w:rsidR="000A1C66" w:rsidRPr="00187670" w:rsidRDefault="000A1C66" w:rsidP="008F5EFE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8F5EFE" w:rsidRPr="00187670" w:rsidTr="00EF6596">
        <w:tc>
          <w:tcPr>
            <w:tcW w:w="5227" w:type="dxa"/>
          </w:tcPr>
          <w:p w:rsidR="008F5EFE" w:rsidRPr="00187670" w:rsidRDefault="008F5EFE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8F5EFE" w:rsidRPr="005007F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Генеральный директор</w:t>
            </w:r>
            <w:r w:rsidR="000044B6">
              <w:rPr>
                <w:rFonts w:cs="Arial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ООО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Сыры и Мыши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8F5EFE" w:rsidRPr="0018767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8F5EFE" w:rsidRPr="00187670" w:rsidRDefault="008F5EFE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Петров П.П.  ____________</w:t>
            </w:r>
          </w:p>
        </w:tc>
      </w:tr>
    </w:tbl>
    <w:p w:rsidR="00A8690E" w:rsidRPr="00822A3D" w:rsidRDefault="00A8690E" w:rsidP="000A1C66">
      <w:pPr>
        <w:rPr>
          <w:rFonts w:eastAsia="Calibri" w:cs="Arial"/>
          <w:b/>
          <w:szCs w:val="19"/>
          <w:lang w:eastAsia="en-US"/>
        </w:rPr>
      </w:pPr>
    </w:p>
    <w:sectPr w:rsidR="00A8690E" w:rsidRPr="00822A3D" w:rsidSect="00326756">
      <w:headerReference w:type="default" r:id="rId9"/>
      <w:footerReference w:type="default" r:id="rId10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565" w:rsidRDefault="00FF4565" w:rsidP="001C0FC2">
      <w:r>
        <w:separator/>
      </w:r>
    </w:p>
  </w:endnote>
  <w:endnote w:type="continuationSeparator" w:id="0">
    <w:p w:rsidR="00FF4565" w:rsidRDefault="00FF4565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442" w:rsidRPr="00B23903" w:rsidRDefault="00E97442" w:rsidP="00E97442">
    <w:pPr>
      <w:tabs>
        <w:tab w:val="center" w:pos="5103"/>
        <w:tab w:val="right" w:pos="10479"/>
      </w:tabs>
      <w:rPr>
        <w:rFonts w:cs="Arial"/>
        <w:szCs w:val="19"/>
      </w:rPr>
    </w:pPr>
  </w:p>
  <w:p w:rsidR="00E97442" w:rsidRPr="00B23903" w:rsidRDefault="00E97442" w:rsidP="00E97442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23903">
      <w:rPr>
        <w:rFonts w:cs="Arial"/>
        <w:szCs w:val="19"/>
      </w:rPr>
      <w:t>Исполнитель</w:t>
    </w:r>
    <w:r w:rsidRPr="00B23903">
      <w:rPr>
        <w:rFonts w:cs="Arial"/>
        <w:szCs w:val="19"/>
        <w:lang w:val="en-US"/>
      </w:rPr>
      <w:t>: __________</w:t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fldChar w:fldCharType="begin"/>
    </w:r>
    <w:r w:rsidRPr="00B23903">
      <w:rPr>
        <w:rFonts w:cs="Arial"/>
        <w:szCs w:val="19"/>
      </w:rPr>
      <w:instrText>PAGE   \* MERGEFORMAT</w:instrText>
    </w:r>
    <w:r w:rsidRPr="00B23903">
      <w:rPr>
        <w:rFonts w:cs="Arial"/>
        <w:szCs w:val="19"/>
      </w:rPr>
      <w:fldChar w:fldCharType="separate"/>
    </w:r>
    <w:r>
      <w:rPr>
        <w:rFonts w:cs="Arial"/>
        <w:szCs w:val="19"/>
      </w:rPr>
      <w:t>5</w:t>
    </w:r>
    <w:r w:rsidRPr="00B23903">
      <w:rPr>
        <w:rFonts w:cs="Arial"/>
        <w:szCs w:val="19"/>
      </w:rPr>
      <w:fldChar w:fldCharType="end"/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t>Заказчик: __________</w:t>
    </w:r>
  </w:p>
  <w:p w:rsidR="00343699" w:rsidRPr="00E97442" w:rsidRDefault="00343699" w:rsidP="00E9744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EFE" w:rsidRDefault="008F5EFE" w:rsidP="008F5EFE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8F5EFE" w:rsidRPr="00540C52" w:rsidRDefault="008F5EFE" w:rsidP="008F5EFE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8F5EFE" w:rsidRDefault="00732440" w:rsidP="008F5E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565" w:rsidRDefault="00FF4565" w:rsidP="001C0FC2">
      <w:r>
        <w:separator/>
      </w:r>
    </w:p>
  </w:footnote>
  <w:footnote w:type="continuationSeparator" w:id="0">
    <w:p w:rsidR="00FF4565" w:rsidRDefault="00FF4565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756" w:rsidRDefault="00326756" w:rsidP="00326756">
    <w:pPr>
      <w:pStyle w:val="ad"/>
    </w:pPr>
  </w:p>
  <w:p w:rsidR="00326756" w:rsidRPr="00B71FFC" w:rsidRDefault="00326756" w:rsidP="00326756">
    <w:pPr>
      <w:pStyle w:val="ad"/>
      <w:rPr>
        <w:lang w:val="en-US"/>
      </w:rPr>
    </w:pPr>
  </w:p>
  <w:p w:rsidR="004A0C0C" w:rsidRPr="004A0C0C" w:rsidRDefault="004A0C0C" w:rsidP="004A0C0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53E30F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31D9"/>
    <w:rsid w:val="000044B6"/>
    <w:rsid w:val="00006BB4"/>
    <w:rsid w:val="00027514"/>
    <w:rsid w:val="00031C7A"/>
    <w:rsid w:val="0003324B"/>
    <w:rsid w:val="00052B42"/>
    <w:rsid w:val="0005707C"/>
    <w:rsid w:val="0006409D"/>
    <w:rsid w:val="00064640"/>
    <w:rsid w:val="000734F5"/>
    <w:rsid w:val="00085303"/>
    <w:rsid w:val="00090173"/>
    <w:rsid w:val="000929BD"/>
    <w:rsid w:val="00092A4F"/>
    <w:rsid w:val="00094ACF"/>
    <w:rsid w:val="0009560D"/>
    <w:rsid w:val="00097907"/>
    <w:rsid w:val="00097DAA"/>
    <w:rsid w:val="000A1C66"/>
    <w:rsid w:val="000A4F8B"/>
    <w:rsid w:val="000B2073"/>
    <w:rsid w:val="000B5419"/>
    <w:rsid w:val="000B5D22"/>
    <w:rsid w:val="000C4F8D"/>
    <w:rsid w:val="000D3A5F"/>
    <w:rsid w:val="000E2ABA"/>
    <w:rsid w:val="000E7BDB"/>
    <w:rsid w:val="000F1FF7"/>
    <w:rsid w:val="000F38AB"/>
    <w:rsid w:val="001018AE"/>
    <w:rsid w:val="00105A23"/>
    <w:rsid w:val="00107956"/>
    <w:rsid w:val="00110443"/>
    <w:rsid w:val="001136C6"/>
    <w:rsid w:val="0011622E"/>
    <w:rsid w:val="00121816"/>
    <w:rsid w:val="001222F0"/>
    <w:rsid w:val="001365A7"/>
    <w:rsid w:val="00145FCD"/>
    <w:rsid w:val="00146CC2"/>
    <w:rsid w:val="001550DC"/>
    <w:rsid w:val="0016113E"/>
    <w:rsid w:val="001637EE"/>
    <w:rsid w:val="00174DFC"/>
    <w:rsid w:val="00175323"/>
    <w:rsid w:val="00187A20"/>
    <w:rsid w:val="00187CA0"/>
    <w:rsid w:val="001A466B"/>
    <w:rsid w:val="001A4937"/>
    <w:rsid w:val="001B1297"/>
    <w:rsid w:val="001B58B8"/>
    <w:rsid w:val="001C0FC2"/>
    <w:rsid w:val="001D0B0B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1724"/>
    <w:rsid w:val="00232289"/>
    <w:rsid w:val="00232602"/>
    <w:rsid w:val="00233997"/>
    <w:rsid w:val="00243B4B"/>
    <w:rsid w:val="0024620D"/>
    <w:rsid w:val="0024776A"/>
    <w:rsid w:val="00254A85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3437"/>
    <w:rsid w:val="002A581D"/>
    <w:rsid w:val="002B2EC4"/>
    <w:rsid w:val="002B39BF"/>
    <w:rsid w:val="002B6B8A"/>
    <w:rsid w:val="002C5685"/>
    <w:rsid w:val="002C740C"/>
    <w:rsid w:val="002D3E7A"/>
    <w:rsid w:val="002D648F"/>
    <w:rsid w:val="002E104F"/>
    <w:rsid w:val="002E3859"/>
    <w:rsid w:val="002F2449"/>
    <w:rsid w:val="002F3521"/>
    <w:rsid w:val="002F448D"/>
    <w:rsid w:val="002F76FD"/>
    <w:rsid w:val="00301B16"/>
    <w:rsid w:val="0030551A"/>
    <w:rsid w:val="00305B9F"/>
    <w:rsid w:val="00305C50"/>
    <w:rsid w:val="00315D7E"/>
    <w:rsid w:val="00316405"/>
    <w:rsid w:val="00326756"/>
    <w:rsid w:val="00330C78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793"/>
    <w:rsid w:val="00425587"/>
    <w:rsid w:val="00430B23"/>
    <w:rsid w:val="004448F6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6874"/>
    <w:rsid w:val="00576AC6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35E1"/>
    <w:rsid w:val="005B2077"/>
    <w:rsid w:val="005C3BA6"/>
    <w:rsid w:val="005C7A1E"/>
    <w:rsid w:val="005D6A87"/>
    <w:rsid w:val="005D7408"/>
    <w:rsid w:val="005F3877"/>
    <w:rsid w:val="00600C25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72D72"/>
    <w:rsid w:val="0068323A"/>
    <w:rsid w:val="00686832"/>
    <w:rsid w:val="00691633"/>
    <w:rsid w:val="006A392A"/>
    <w:rsid w:val="006B35F0"/>
    <w:rsid w:val="006B46D5"/>
    <w:rsid w:val="006B4916"/>
    <w:rsid w:val="006C2C5F"/>
    <w:rsid w:val="006E3A25"/>
    <w:rsid w:val="006F400D"/>
    <w:rsid w:val="00704591"/>
    <w:rsid w:val="0070471E"/>
    <w:rsid w:val="00712AC7"/>
    <w:rsid w:val="00721506"/>
    <w:rsid w:val="0072403F"/>
    <w:rsid w:val="0073228E"/>
    <w:rsid w:val="00732440"/>
    <w:rsid w:val="0074567B"/>
    <w:rsid w:val="00745E91"/>
    <w:rsid w:val="00754416"/>
    <w:rsid w:val="00755D81"/>
    <w:rsid w:val="00756DA1"/>
    <w:rsid w:val="00757EF7"/>
    <w:rsid w:val="00764BC8"/>
    <w:rsid w:val="00771FE5"/>
    <w:rsid w:val="00775747"/>
    <w:rsid w:val="00776F6F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505F"/>
    <w:rsid w:val="007F5E27"/>
    <w:rsid w:val="007F71E7"/>
    <w:rsid w:val="00801F76"/>
    <w:rsid w:val="008102CE"/>
    <w:rsid w:val="008141E6"/>
    <w:rsid w:val="0081665C"/>
    <w:rsid w:val="00822568"/>
    <w:rsid w:val="00822A3D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4F85"/>
    <w:rsid w:val="00886D61"/>
    <w:rsid w:val="008917E2"/>
    <w:rsid w:val="00892F78"/>
    <w:rsid w:val="008A1543"/>
    <w:rsid w:val="008A5593"/>
    <w:rsid w:val="008A6D28"/>
    <w:rsid w:val="008B0FFD"/>
    <w:rsid w:val="008B13A5"/>
    <w:rsid w:val="008B49EE"/>
    <w:rsid w:val="008C1C1A"/>
    <w:rsid w:val="008C36EF"/>
    <w:rsid w:val="008C614F"/>
    <w:rsid w:val="008D183C"/>
    <w:rsid w:val="008D4EC2"/>
    <w:rsid w:val="008D7A68"/>
    <w:rsid w:val="008F02A3"/>
    <w:rsid w:val="008F2E19"/>
    <w:rsid w:val="008F5EFE"/>
    <w:rsid w:val="00902724"/>
    <w:rsid w:val="00902A6D"/>
    <w:rsid w:val="00906E27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418A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E2BB1"/>
    <w:rsid w:val="009E30F8"/>
    <w:rsid w:val="009F1162"/>
    <w:rsid w:val="009F1DD1"/>
    <w:rsid w:val="009F49F2"/>
    <w:rsid w:val="00A03A4A"/>
    <w:rsid w:val="00A076EB"/>
    <w:rsid w:val="00A10C35"/>
    <w:rsid w:val="00A20684"/>
    <w:rsid w:val="00A214AB"/>
    <w:rsid w:val="00A24F0E"/>
    <w:rsid w:val="00A37C16"/>
    <w:rsid w:val="00A42B2C"/>
    <w:rsid w:val="00A52FB9"/>
    <w:rsid w:val="00A60308"/>
    <w:rsid w:val="00A6559B"/>
    <w:rsid w:val="00A75704"/>
    <w:rsid w:val="00A8362E"/>
    <w:rsid w:val="00A84A0C"/>
    <w:rsid w:val="00A85ABF"/>
    <w:rsid w:val="00A8690E"/>
    <w:rsid w:val="00A929BE"/>
    <w:rsid w:val="00AA3077"/>
    <w:rsid w:val="00AB2855"/>
    <w:rsid w:val="00AB622F"/>
    <w:rsid w:val="00AB6754"/>
    <w:rsid w:val="00AC3940"/>
    <w:rsid w:val="00AD5BF1"/>
    <w:rsid w:val="00AF3764"/>
    <w:rsid w:val="00AF3C9A"/>
    <w:rsid w:val="00B016F0"/>
    <w:rsid w:val="00B06002"/>
    <w:rsid w:val="00B073D0"/>
    <w:rsid w:val="00B10CC5"/>
    <w:rsid w:val="00B11FFD"/>
    <w:rsid w:val="00B1479B"/>
    <w:rsid w:val="00B17AF8"/>
    <w:rsid w:val="00B31AC6"/>
    <w:rsid w:val="00B32FAD"/>
    <w:rsid w:val="00B34FEC"/>
    <w:rsid w:val="00B40889"/>
    <w:rsid w:val="00B46C93"/>
    <w:rsid w:val="00B4723F"/>
    <w:rsid w:val="00B532C5"/>
    <w:rsid w:val="00B53645"/>
    <w:rsid w:val="00B578E4"/>
    <w:rsid w:val="00B73A01"/>
    <w:rsid w:val="00B76B0A"/>
    <w:rsid w:val="00B809F5"/>
    <w:rsid w:val="00B80C54"/>
    <w:rsid w:val="00B8376F"/>
    <w:rsid w:val="00B839E6"/>
    <w:rsid w:val="00B91194"/>
    <w:rsid w:val="00B914A1"/>
    <w:rsid w:val="00BA2CF4"/>
    <w:rsid w:val="00BA30CA"/>
    <w:rsid w:val="00BB02E6"/>
    <w:rsid w:val="00BB3672"/>
    <w:rsid w:val="00BB4049"/>
    <w:rsid w:val="00BB5DD6"/>
    <w:rsid w:val="00BB77A4"/>
    <w:rsid w:val="00BC32C6"/>
    <w:rsid w:val="00BC5B96"/>
    <w:rsid w:val="00BD268D"/>
    <w:rsid w:val="00BE4079"/>
    <w:rsid w:val="00BE4D6C"/>
    <w:rsid w:val="00BE55A3"/>
    <w:rsid w:val="00BF51E5"/>
    <w:rsid w:val="00C01B1E"/>
    <w:rsid w:val="00C06399"/>
    <w:rsid w:val="00C20DFF"/>
    <w:rsid w:val="00C22565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92249"/>
    <w:rsid w:val="00C97BA2"/>
    <w:rsid w:val="00CA3E15"/>
    <w:rsid w:val="00CA4B7B"/>
    <w:rsid w:val="00CB1BBF"/>
    <w:rsid w:val="00CB6384"/>
    <w:rsid w:val="00CC26E5"/>
    <w:rsid w:val="00CC35A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170DC"/>
    <w:rsid w:val="00D23A54"/>
    <w:rsid w:val="00D41948"/>
    <w:rsid w:val="00D4508F"/>
    <w:rsid w:val="00D50B27"/>
    <w:rsid w:val="00D5311B"/>
    <w:rsid w:val="00D61F22"/>
    <w:rsid w:val="00D7034D"/>
    <w:rsid w:val="00D83566"/>
    <w:rsid w:val="00D8491F"/>
    <w:rsid w:val="00D86A00"/>
    <w:rsid w:val="00D91295"/>
    <w:rsid w:val="00DA1689"/>
    <w:rsid w:val="00DA640A"/>
    <w:rsid w:val="00DB305D"/>
    <w:rsid w:val="00DB3F44"/>
    <w:rsid w:val="00DB4351"/>
    <w:rsid w:val="00DC326B"/>
    <w:rsid w:val="00DC7936"/>
    <w:rsid w:val="00DD70CE"/>
    <w:rsid w:val="00DE036B"/>
    <w:rsid w:val="00DE228C"/>
    <w:rsid w:val="00DF2B80"/>
    <w:rsid w:val="00E00A5C"/>
    <w:rsid w:val="00E0220C"/>
    <w:rsid w:val="00E15E99"/>
    <w:rsid w:val="00E20A4B"/>
    <w:rsid w:val="00E322DC"/>
    <w:rsid w:val="00E33E9D"/>
    <w:rsid w:val="00E40C8F"/>
    <w:rsid w:val="00E42379"/>
    <w:rsid w:val="00E43904"/>
    <w:rsid w:val="00E50EB5"/>
    <w:rsid w:val="00E54CBB"/>
    <w:rsid w:val="00E72C8F"/>
    <w:rsid w:val="00E74103"/>
    <w:rsid w:val="00E75AF9"/>
    <w:rsid w:val="00E83963"/>
    <w:rsid w:val="00E919BD"/>
    <w:rsid w:val="00E954C7"/>
    <w:rsid w:val="00E97442"/>
    <w:rsid w:val="00EA7C86"/>
    <w:rsid w:val="00ED2B8A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6786"/>
    <w:rsid w:val="00F76A4F"/>
    <w:rsid w:val="00F7724F"/>
    <w:rsid w:val="00F80374"/>
    <w:rsid w:val="00F8411B"/>
    <w:rsid w:val="00F9607D"/>
    <w:rsid w:val="00FA6649"/>
    <w:rsid w:val="00FA7C3E"/>
    <w:rsid w:val="00FB227A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565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FDE15"/>
  <w15:docId w15:val="{2837C13B-ECE4-E247-971B-83290942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2A3D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CC26E5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qFormat/>
    <w:rsid w:val="00ED2B8A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02A4-886E-B84C-9529-2A8B9E3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2689</Words>
  <Characters>19257</Characters>
  <Application>Microsoft Office Word</Application>
  <DocSecurity>0</DocSecurity>
  <Lines>291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Manager/>
  <Company> </Company>
  <LinksUpToDate>false</LinksUpToDate>
  <CharactersWithSpaces>21810</CharactersWithSpaces>
  <SharedDoc>false</SharedDoc>
  <HyperlinkBase/>
  <HLinks>
    <vt:vector size="6" baseType="variant">
      <vt:variant>
        <vt:i4>1179703</vt:i4>
      </vt:variant>
      <vt:variant>
        <vt:i4>60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Андрей Мирошников</cp:lastModifiedBy>
  <cp:revision>20</cp:revision>
  <cp:lastPrinted>2017-02-07T18:28:00Z</cp:lastPrinted>
  <dcterms:created xsi:type="dcterms:W3CDTF">2019-01-15T09:02:00Z</dcterms:created>
  <dcterms:modified xsi:type="dcterms:W3CDTF">2019-09-18T22:19:00Z</dcterms:modified>
  <cp:category/>
</cp:coreProperties>
</file>